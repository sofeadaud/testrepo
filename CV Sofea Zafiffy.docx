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divdocumentdivPARAGRAPHPRFL"/>
        <w:tblW w:w="11285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627"/>
        <w:gridCol w:w="8658"/>
      </w:tblGrid>
      <w:tr w:rsidR="00B833FD" w14:paraId="6B232BC5" w14:textId="77777777" w:rsidTr="008735C1">
        <w:trPr>
          <w:trHeight w:val="2750"/>
          <w:tblCellSpacing w:w="0" w:type="dxa"/>
        </w:trPr>
        <w:tc>
          <w:tcPr>
            <w:tcW w:w="26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A25B4" w14:textId="77777777" w:rsidR="00B833FD" w:rsidRDefault="007C6510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inline distT="0" distB="0" distL="0" distR="0" wp14:anchorId="4B60C3A6" wp14:editId="5A3E8CCC">
                  <wp:extent cx="1777669" cy="759375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4899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669" cy="75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851D0A" w14:textId="77777777" w:rsidR="00B833FD" w:rsidRDefault="007C6510">
            <w:pPr>
              <w:pStyle w:val="divdocumentdivname"/>
              <w:spacing w:line="880" w:lineRule="atLeast"/>
              <w:rPr>
                <w:rStyle w:val="divdocumentdivnamecontact"/>
                <w:rFonts w:ascii="Arial" w:eastAsia="Arial" w:hAnsi="Arial" w:cs="Arial"/>
                <w:sz w:val="68"/>
                <w:szCs w:val="68"/>
              </w:rPr>
            </w:pPr>
            <w:r>
              <w:rPr>
                <w:rStyle w:val="span"/>
                <w:rFonts w:ascii="Arial" w:eastAsia="Arial" w:hAnsi="Arial" w:cs="Arial"/>
                <w:sz w:val="68"/>
                <w:szCs w:val="68"/>
              </w:rPr>
              <w:t>SOFEA</w:t>
            </w:r>
            <w:r>
              <w:rPr>
                <w:rStyle w:val="divdocumentdivnamecontact"/>
                <w:rFonts w:ascii="Arial" w:eastAsia="Arial" w:hAnsi="Arial" w:cs="Arial"/>
                <w:sz w:val="68"/>
                <w:szCs w:val="68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sz w:val="68"/>
                <w:szCs w:val="68"/>
              </w:rPr>
              <w:t>ZAFIFFY BINTI MOHD DAUD</w:t>
            </w:r>
          </w:p>
          <w:p w14:paraId="30B800BE" w14:textId="15AC1EC9" w:rsidR="00B833FD" w:rsidRDefault="007C6510">
            <w:pPr>
              <w:pStyle w:val="spanpaddedline"/>
              <w:spacing w:line="320" w:lineRule="atLeast"/>
              <w:rPr>
                <w:rStyle w:val="divdocumentdivnamecontact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+44 07742 697100</w:t>
            </w:r>
            <w:r w:rsidR="008735C1"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(UK) | +60178803413 (MY)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| </w:t>
            </w:r>
            <w:r>
              <w:rPr>
                <w:rStyle w:val="textBold"/>
                <w:rFonts w:ascii="Arial" w:eastAsia="Arial" w:hAnsi="Arial" w:cs="Arial"/>
                <w:color w:val="4A4A4A"/>
                <w:sz w:val="22"/>
                <w:szCs w:val="22"/>
              </w:rPr>
              <w:t xml:space="preserve">E: 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sofeamdaud@gmail.com</w:t>
            </w:r>
          </w:p>
          <w:p w14:paraId="34D1AE94" w14:textId="273404A4" w:rsidR="00B833FD" w:rsidRPr="001B366F" w:rsidRDefault="008735C1" w:rsidP="001B366F">
            <w:pPr>
              <w:pStyle w:val="documentzipsuffix"/>
              <w:spacing w:line="320" w:lineRule="atLeast"/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Lot 1383,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Jalan</w:t>
            </w:r>
            <w:proofErr w:type="spellEnd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Bunga</w:t>
            </w:r>
            <w:proofErr w:type="spellEnd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Raya, Kampung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Sijangkang</w:t>
            </w:r>
            <w:proofErr w:type="spellEnd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, 42500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Telok</w:t>
            </w:r>
            <w:proofErr w:type="spellEnd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Panglima</w:t>
            </w:r>
            <w:proofErr w:type="spellEnd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Garang</w:t>
            </w:r>
            <w:proofErr w:type="spellEnd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, Selangor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Darul</w:t>
            </w:r>
            <w:proofErr w:type="spellEnd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Ehsan </w:t>
            </w:r>
          </w:p>
        </w:tc>
      </w:tr>
    </w:tbl>
    <w:p w14:paraId="3F5313C3" w14:textId="77777777" w:rsidR="00B833FD" w:rsidRDefault="00B833F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826"/>
      </w:tblGrid>
      <w:tr w:rsidR="00B833FD" w14:paraId="50A356B8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9E898" w14:textId="77777777" w:rsidR="00B833FD" w:rsidRDefault="007C6510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Professional summary</w:t>
            </w:r>
          </w:p>
        </w:tc>
        <w:tc>
          <w:tcPr>
            <w:tcW w:w="782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59875D95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CCF75E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2CAC519E" wp14:editId="69C3D644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2594" cy="379688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980354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53ABD92" w14:textId="77777777" w:rsidR="00B833FD" w:rsidRDefault="007C6510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Meticulous and reliable fresh graduate, excellent at juggling multiple tasks and working under pressure. Broad industry experience includes customer service, finance, business marketing, budgeting and administration.</w:t>
                  </w:r>
                </w:p>
              </w:tc>
            </w:tr>
          </w:tbl>
          <w:p w14:paraId="391E0B46" w14:textId="77777777" w:rsidR="00B833FD" w:rsidRDefault="00B833F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2542A5F7" w14:textId="77777777" w:rsidR="00B833FD" w:rsidRDefault="00B833F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826"/>
      </w:tblGrid>
      <w:tr w:rsidR="00B833FD" w14:paraId="4F13D960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E5B566" w14:textId="77777777" w:rsidR="00B833FD" w:rsidRDefault="007C6510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Work history</w:t>
            </w:r>
          </w:p>
        </w:tc>
        <w:tc>
          <w:tcPr>
            <w:tcW w:w="782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285DEEF9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6CB429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9264" behindDoc="0" locked="0" layoutInCell="1" allowOverlap="1" wp14:anchorId="18FFCD91" wp14:editId="287DE58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4" name="Picture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593559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9D134F4" w14:textId="0ADC3BCD" w:rsidR="001B4164" w:rsidRDefault="001B4164" w:rsidP="001B4164">
                  <w:pPr>
                    <w:pStyle w:val="singlecolumnspanpaddedlinenth-child1"/>
                    <w:tabs>
                      <w:tab w:val="right" w:pos="748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KPMG VIRTUAL INTERNSHIP (data analytics)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07/2020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9E93D19" w14:textId="48817F82" w:rsidR="001B4164" w:rsidRDefault="001B4164" w:rsidP="001B4164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KPMG | UK</w:t>
                  </w:r>
                </w:p>
                <w:p w14:paraId="43D9B45C" w14:textId="5422E111" w:rsidR="001B4164" w:rsidRDefault="001B4164" w:rsidP="001B4164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Completed a virtual task provided KPMG which illustrates the real working situation with KPMG’s real clients</w:t>
                  </w:r>
                </w:p>
                <w:p w14:paraId="11E903D1" w14:textId="2D6E2986" w:rsidR="001B4164" w:rsidRDefault="001B4164" w:rsidP="001B4164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Assessed and extract information form the data for the usage of the ‘virtual’ KPMG’s clients </w:t>
                  </w:r>
                </w:p>
                <w:p w14:paraId="08FC5659" w14:textId="77777777" w:rsidR="001B4164" w:rsidRDefault="001B4164" w:rsidP="001B4164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Improved the capabilities in data analysis and information extraction apart from expanding understanding on basic programming programme such as R.</w:t>
                  </w:r>
                </w:p>
                <w:p w14:paraId="1AE978EF" w14:textId="53895AFD" w:rsidR="001B4164" w:rsidRPr="001B4164" w:rsidRDefault="001B4164" w:rsidP="001B4164">
                  <w:pPr>
                    <w:pStyle w:val="divdocumentulli"/>
                    <w:spacing w:line="320" w:lineRule="atLeast"/>
                    <w:ind w:left="159"/>
                    <w:rPr>
                      <w:rStyle w:val="divdocumentjobtitl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38488C3F" w14:textId="457454E4" w:rsidR="00B833FD" w:rsidRDefault="007C6510">
                  <w:pPr>
                    <w:pStyle w:val="singlecolumnspanpaddedlinenth-child1"/>
                    <w:tabs>
                      <w:tab w:val="right" w:pos="748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Executive Officer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10/2018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10/2019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2391065" w14:textId="77777777" w:rsidR="00B833FD" w:rsidRDefault="007C651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United Kingdom and Eire Council | UK</w:t>
                  </w:r>
                </w:p>
                <w:p w14:paraId="7236E5C7" w14:textId="77777777" w:rsidR="00B833FD" w:rsidRDefault="007C651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Supported Malaysian students' societies in improving operations and resolving issues to which is to be delivered to Malaysian government</w:t>
                  </w:r>
                </w:p>
                <w:p w14:paraId="3F1A037F" w14:textId="77777777" w:rsidR="00B833FD" w:rsidRDefault="007C651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Improved team members' skills through consistent hard work and dedication to the tasks given.</w:t>
                  </w:r>
                </w:p>
                <w:p w14:paraId="6404F0E2" w14:textId="77777777" w:rsidR="00B833FD" w:rsidRDefault="007C651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Analysed departmental documents for appropriate distribution and filing.</w:t>
                  </w:r>
                </w:p>
                <w:p w14:paraId="2C99EE76" w14:textId="3555BB34" w:rsidR="00B833FD" w:rsidRDefault="007C651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Implemented marketing strategies which resulted in 10% growth of students</w:t>
                  </w:r>
                  <w:r w:rsidR="001D7610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’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engagement comparing to the previous years.</w:t>
                  </w:r>
                </w:p>
              </w:tc>
            </w:tr>
          </w:tbl>
          <w:p w14:paraId="36A59296" w14:textId="77777777" w:rsidR="00B833FD" w:rsidRDefault="00B833FD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1BCC0A96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F54CF4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00DA57B0" wp14:editId="5362BBE6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595578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595D28E" w14:textId="77777777" w:rsidR="00B833FD" w:rsidRDefault="007C6510">
                  <w:pPr>
                    <w:pStyle w:val="singlecolumnspanpaddedlinenth-child1"/>
                    <w:tabs>
                      <w:tab w:val="right" w:pos="748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Intern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07/2019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08/2019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1FBB67FB" w14:textId="77777777" w:rsidR="00B833FD" w:rsidRDefault="007C651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UK Education Centre | Malaysia, Malaysia</w:t>
                  </w:r>
                </w:p>
                <w:p w14:paraId="7390CC37" w14:textId="77777777" w:rsidR="00B833FD" w:rsidRDefault="007C651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Assisted various business groups with document organisation and dissemination during acquisitions.</w:t>
                  </w:r>
                </w:p>
                <w:p w14:paraId="14F7577D" w14:textId="77777777" w:rsidR="00B833FD" w:rsidRDefault="007C651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Worked closely with the permanent staffs to maintain optimum levels of communication for the effective and efficient completion of business documents for the clients.</w:t>
                  </w:r>
                </w:p>
                <w:p w14:paraId="6FE41379" w14:textId="77777777" w:rsidR="00B833FD" w:rsidRDefault="007C651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Created boardroom and courtroom multimedia presentations including video and text- sync'd depositions for enhanced understanding.</w:t>
                  </w:r>
                </w:p>
              </w:tc>
            </w:tr>
          </w:tbl>
          <w:p w14:paraId="7DBED941" w14:textId="77777777" w:rsidR="00B833FD" w:rsidRDefault="00B833FD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1E31EED6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A19EBB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0DCF52E8" wp14:editId="65AC3FE2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6" name="Picture 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385535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C53392F" w14:textId="77777777" w:rsidR="00B833FD" w:rsidRDefault="007C6510">
                  <w:pPr>
                    <w:pStyle w:val="singlecolumnspanpaddedlinenth-child1"/>
                    <w:tabs>
                      <w:tab w:val="right" w:pos="748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Volunteer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07/2018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08/2018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FC5A453" w14:textId="77777777" w:rsidR="00B833FD" w:rsidRDefault="007C651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Tumunda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Primary School | Malaysia</w:t>
                  </w:r>
                </w:p>
                <w:p w14:paraId="5C3E05B4" w14:textId="77777777" w:rsidR="00B833FD" w:rsidRDefault="007C651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Worked with diligence to regularly meet or exceed special targets, including personal classes with the students and special donations for the school.</w:t>
                  </w:r>
                </w:p>
                <w:p w14:paraId="526DA67A" w14:textId="77777777" w:rsidR="00B833FD" w:rsidRDefault="007C651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Discussed effective learning mechanisms with the teachers, outlined restrictions for the students and educated on current educational system in the country.</w:t>
                  </w:r>
                </w:p>
                <w:p w14:paraId="5398793A" w14:textId="77777777" w:rsidR="00B833FD" w:rsidRDefault="007C651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Worked directly with the school's administration staffs to achieve an increase in percentage of students pass the national exam.</w:t>
                  </w:r>
                </w:p>
                <w:p w14:paraId="1B6F76EC" w14:textId="77777777" w:rsidR="00B833FD" w:rsidRDefault="007C651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Researched and updated all required materials needed for school and students.</w:t>
                  </w:r>
                </w:p>
              </w:tc>
            </w:tr>
          </w:tbl>
          <w:p w14:paraId="7CA45CEF" w14:textId="77777777" w:rsidR="00B833FD" w:rsidRDefault="00B833FD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473D4865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8E2AD2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1C1BA462" wp14:editId="6B7E10E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157247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10D86A5" w14:textId="77777777" w:rsidR="00B833FD" w:rsidRDefault="007C6510">
                  <w:pPr>
                    <w:pStyle w:val="singlecolumnspanpaddedlinenth-child1"/>
                    <w:tabs>
                      <w:tab w:val="right" w:pos="748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Volunteer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01/2018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04/2018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4EF31EF0" w14:textId="77777777" w:rsidR="00B833FD" w:rsidRDefault="007C651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Warwick Volunteer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FF6C377" w14:textId="77777777" w:rsidR="00B833FD" w:rsidRDefault="007C651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Developed new techniques to attract students' attention towards studying which resulted in marked performance improvements.</w:t>
                  </w:r>
                </w:p>
                <w:p w14:paraId="18B583C0" w14:textId="77777777" w:rsidR="00B833FD" w:rsidRDefault="007C651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Ensured adherence to university's and corresponding school's regulations for continued organisation compliance.</w:t>
                  </w:r>
                </w:p>
                <w:p w14:paraId="068C1639" w14:textId="77777777" w:rsidR="00B833FD" w:rsidRDefault="007C651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Delivered an exceptional level of service to each student by listening to concerns about studying and answering questions.</w:t>
                  </w:r>
                </w:p>
              </w:tc>
            </w:tr>
          </w:tbl>
          <w:p w14:paraId="150F33AB" w14:textId="77777777" w:rsidR="00B833FD" w:rsidRDefault="00B833FD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517ECEA3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3DECF5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5E5C3F52" wp14:editId="13F603EF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140593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9B83191" w14:textId="77777777" w:rsidR="00B833FD" w:rsidRDefault="007C6510">
                  <w:pPr>
                    <w:pStyle w:val="singlecolumnspanpaddedlinenth-child1"/>
                    <w:tabs>
                      <w:tab w:val="right" w:pos="748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Salesperson, sales assistant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06/2017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09/2017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A527B38" w14:textId="63DFDD73" w:rsidR="00B833FD" w:rsidRDefault="007C651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Seri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Jangkang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r w:rsidR="00D1237C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Jewellery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Malaysia</w:t>
                  </w:r>
                </w:p>
                <w:p w14:paraId="394DE158" w14:textId="77777777" w:rsidR="00B833FD" w:rsidRDefault="007C651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Addressed customer inquiries and concerns to facilitate decision-making and minimise anxiety or hesitation.</w:t>
                  </w:r>
                </w:p>
                <w:p w14:paraId="7BCACA2D" w14:textId="77777777" w:rsidR="00B833FD" w:rsidRDefault="007C651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Received and processed product returns.</w:t>
                  </w:r>
                </w:p>
                <w:p w14:paraId="2DBB1F0E" w14:textId="77777777" w:rsidR="00B833FD" w:rsidRDefault="007C651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Met customers and offered assistance with selecting merchandise, finding accessories and completing purchases.</w:t>
                  </w:r>
                </w:p>
                <w:p w14:paraId="7EA3158D" w14:textId="77777777" w:rsidR="00B833FD" w:rsidRDefault="007C651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Assisted with cleaning duties to maintain high standards in store presentation and hygiene.</w:t>
                  </w:r>
                </w:p>
              </w:tc>
            </w:tr>
          </w:tbl>
          <w:p w14:paraId="08CA2C58" w14:textId="77777777" w:rsidR="00B833FD" w:rsidRDefault="00B833F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47871490" w14:textId="77777777" w:rsidR="00B833FD" w:rsidRDefault="00B833F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826"/>
      </w:tblGrid>
      <w:tr w:rsidR="00B833FD" w14:paraId="64B3F98B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CA63D" w14:textId="77777777" w:rsidR="00B833FD" w:rsidRDefault="007C6510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Skills</w:t>
            </w:r>
          </w:p>
        </w:tc>
        <w:tc>
          <w:tcPr>
            <w:tcW w:w="782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0CF9A279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F24867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6001A4D0" wp14:editId="3A1CBA39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2448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763"/>
                    <w:gridCol w:w="3763"/>
                  </w:tblGrid>
                  <w:tr w:rsidR="00B833FD" w14:paraId="46977377" w14:textId="77777777">
                    <w:tc>
                      <w:tcPr>
                        <w:tcW w:w="3763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6CD073E1" w14:textId="77777777" w:rsidR="00B833FD" w:rsidRDefault="007C651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Lead qualification</w:t>
                        </w:r>
                      </w:p>
                      <w:p w14:paraId="13FA5E20" w14:textId="77777777" w:rsidR="00B833FD" w:rsidRDefault="007C651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Relationship building</w:t>
                        </w:r>
                      </w:p>
                      <w:p w14:paraId="06F9ADF2" w14:textId="77777777" w:rsidR="00B833FD" w:rsidRDefault="007C651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Budgeting and finance</w:t>
                        </w:r>
                      </w:p>
                      <w:p w14:paraId="3392D8DC" w14:textId="77777777" w:rsidR="00B833FD" w:rsidRDefault="007C651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Risk management processes and analysis</w:t>
                        </w:r>
                      </w:p>
                      <w:p w14:paraId="23962F63" w14:textId="59DEEBD4" w:rsidR="00B833FD" w:rsidRDefault="007C6510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STATA</w:t>
                        </w:r>
                        <w:r w:rsidR="001B366F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SE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Matlab</w:t>
                        </w:r>
                        <w:proofErr w:type="spellEnd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and Microsoft Office proficient</w:t>
                        </w:r>
                      </w:p>
                    </w:tc>
                    <w:tc>
                      <w:tcPr>
                        <w:tcW w:w="3763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53A4BD09" w14:textId="77777777" w:rsidR="00B833FD" w:rsidRDefault="007C651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French DELF A1 qualified and intermediate writing and speaking skills in French</w:t>
                        </w:r>
                      </w:p>
                      <w:p w14:paraId="71F4D477" w14:textId="77777777" w:rsidR="00B833FD" w:rsidRDefault="007C651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Strong verbal communication</w:t>
                        </w:r>
                      </w:p>
                      <w:p w14:paraId="5887BD09" w14:textId="77777777" w:rsidR="00B833FD" w:rsidRDefault="007C651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Client assessment and analysis</w:t>
                        </w:r>
                      </w:p>
                      <w:p w14:paraId="6A6BDA02" w14:textId="77777777" w:rsidR="00B833FD" w:rsidRDefault="007C651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Attention to detail</w:t>
                        </w:r>
                      </w:p>
                    </w:tc>
                  </w:tr>
                </w:tbl>
                <w:p w14:paraId="3B3575EC" w14:textId="77777777" w:rsidR="00B833FD" w:rsidRDefault="00B833FD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5FDAB739" w14:textId="77777777" w:rsidR="00B833FD" w:rsidRDefault="00B833F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677942A7" w14:textId="77777777" w:rsidR="00B833FD" w:rsidRDefault="00B833F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826"/>
      </w:tblGrid>
      <w:tr w:rsidR="00B833FD" w14:paraId="1E5C6539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FEF5DB" w14:textId="77777777" w:rsidR="00B833FD" w:rsidRDefault="007C6510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Education</w:t>
            </w:r>
          </w:p>
        </w:tc>
        <w:tc>
          <w:tcPr>
            <w:tcW w:w="782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40C4BFAD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2AAFB2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7B20DD71" wp14:editId="36DC35D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10" name="Picture 10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118440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9A3110A" w14:textId="02C193D0" w:rsidR="00B833FD" w:rsidRDefault="007C6510">
                  <w:pPr>
                    <w:pStyle w:val="singlecolumnspanpaddedlinenth-child1"/>
                    <w:tabs>
                      <w:tab w:val="right" w:pos="748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</w:t>
                  </w:r>
                  <w:r w:rsidR="00737EA8"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Sc with Honours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| Economics, Politics and International Studies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 w:rsidR="00737EA8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2020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4FD16A26" w14:textId="77777777" w:rsidR="00B833FD" w:rsidRDefault="007C651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University of Warwick, Coventry, UK</w:t>
                  </w:r>
                </w:p>
                <w:p w14:paraId="2FE21284" w14:textId="77777777" w:rsidR="00B833FD" w:rsidRDefault="007C6510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lastRenderedPageBreak/>
                    <w:t>Continuing education in Economics, International Security and French.</w:t>
                  </w:r>
                </w:p>
                <w:p w14:paraId="0EED1C36" w14:textId="77777777" w:rsidR="00B833FD" w:rsidRDefault="007C6510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Coursework in World Politics and Econometrics</w:t>
                  </w:r>
                </w:p>
                <w:p w14:paraId="395FF752" w14:textId="77777777" w:rsidR="00B833FD" w:rsidRDefault="007C6510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Emphasis in Unemployment in Eastern Europe for the final year project.</w:t>
                  </w:r>
                </w:p>
                <w:p w14:paraId="6876B77E" w14:textId="77777777" w:rsidR="00B833FD" w:rsidRDefault="007C6510" w:rsidP="00737EA8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Recipient of MARA scholarship, a Malaysian government award for excellent students</w:t>
                  </w:r>
                </w:p>
                <w:p w14:paraId="6151BB79" w14:textId="77777777" w:rsidR="00737EA8" w:rsidRDefault="00737EA8" w:rsidP="00737EA8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Received 2:1 for Financial Economics and Econometrics modules</w:t>
                  </w:r>
                </w:p>
                <w:p w14:paraId="59558463" w14:textId="55E473BD" w:rsidR="00737EA8" w:rsidRPr="00737EA8" w:rsidRDefault="00737EA8" w:rsidP="00737EA8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Received First Class for Statistics and Mathematics modules</w:t>
                  </w:r>
                </w:p>
              </w:tc>
            </w:tr>
          </w:tbl>
          <w:p w14:paraId="56FA3766" w14:textId="77777777" w:rsidR="00B833FD" w:rsidRDefault="00B833FD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3C14598E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2C1EF1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390AEB80" wp14:editId="72F9584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361203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FABEA0E" w14:textId="77777777" w:rsidR="00B833FD" w:rsidRDefault="007C6510">
                  <w:pPr>
                    <w:pStyle w:val="singlecolumnspanpaddedlinenth-child1"/>
                    <w:tabs>
                      <w:tab w:val="right" w:pos="748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A-Levels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2017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13EE124" w14:textId="77777777" w:rsidR="00B833FD" w:rsidRDefault="007C651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MARA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Ketengah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International College, Malaysia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14501BEA" w14:textId="77777777" w:rsidR="00B833FD" w:rsidRDefault="007C6510">
                  <w:pPr>
                    <w:pStyle w:val="divdocumentulli"/>
                    <w:numPr>
                      <w:ilvl w:val="0"/>
                      <w:numId w:val="9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Top 1% of class</w:t>
                  </w:r>
                </w:p>
                <w:p w14:paraId="604BA0F8" w14:textId="77777777" w:rsidR="00B833FD" w:rsidRDefault="007C6510">
                  <w:pPr>
                    <w:pStyle w:val="divdocumentulli"/>
                    <w:numPr>
                      <w:ilvl w:val="0"/>
                      <w:numId w:val="9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Award for academic achievement, Overall Best Student in 2017.</w:t>
                  </w:r>
                </w:p>
                <w:p w14:paraId="506B3670" w14:textId="77777777" w:rsidR="00B833FD" w:rsidRDefault="007C6510">
                  <w:pPr>
                    <w:pStyle w:val="divdocumentulli"/>
                    <w:numPr>
                      <w:ilvl w:val="0"/>
                      <w:numId w:val="9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Continuing education in Economics (A*), Physics (A*) and Mathematics (A)</w:t>
                  </w:r>
                </w:p>
              </w:tc>
            </w:tr>
          </w:tbl>
          <w:p w14:paraId="73BC6184" w14:textId="77777777" w:rsidR="00B833FD" w:rsidRDefault="00B833FD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02088B8E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F6095B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62BC8045" wp14:editId="7491C73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12" name="Picture 100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646124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5D19A0A" w14:textId="77777777" w:rsidR="00B833FD" w:rsidRDefault="007C6510">
                  <w:pPr>
                    <w:pStyle w:val="singlecolumnspanpaddedlinenth-child1"/>
                    <w:tabs>
                      <w:tab w:val="right" w:pos="748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Certificate of Higher Education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2014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50F2B06" w14:textId="77777777" w:rsidR="00B833FD" w:rsidRDefault="007C651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Seri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Puteri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Boarding School, Malaysia, Malaysia</w:t>
                  </w:r>
                </w:p>
                <w:p w14:paraId="61F28AA0" w14:textId="77777777" w:rsidR="00B833FD" w:rsidRDefault="007C6510">
                  <w:pPr>
                    <w:pStyle w:val="divdocumentulli"/>
                    <w:numPr>
                      <w:ilvl w:val="0"/>
                      <w:numId w:val="10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Top 5% of class</w:t>
                  </w:r>
                </w:p>
                <w:p w14:paraId="30BD094C" w14:textId="77777777" w:rsidR="00B833FD" w:rsidRDefault="007C6510">
                  <w:pPr>
                    <w:pStyle w:val="divdocumentulli"/>
                    <w:numPr>
                      <w:ilvl w:val="0"/>
                      <w:numId w:val="10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Graduated with 9A+</w:t>
                  </w:r>
                </w:p>
                <w:p w14:paraId="5F1A7509" w14:textId="77777777" w:rsidR="00B833FD" w:rsidRDefault="007C6510">
                  <w:pPr>
                    <w:pStyle w:val="divdocumentulli"/>
                    <w:numPr>
                      <w:ilvl w:val="0"/>
                      <w:numId w:val="10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Continuing education in Additional Mathematics (A+), Physics (A+), Biology (A+) and Chemistry (A+)</w:t>
                  </w:r>
                </w:p>
                <w:p w14:paraId="1508BE9A" w14:textId="77777777" w:rsidR="00B833FD" w:rsidRDefault="007C6510">
                  <w:pPr>
                    <w:pStyle w:val="divdocumentulli"/>
                    <w:numPr>
                      <w:ilvl w:val="0"/>
                      <w:numId w:val="10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Research in cassava papers and implement ways to use cassava paper to reduce the body odour.</w:t>
                  </w:r>
                </w:p>
                <w:p w14:paraId="0B84D5BE" w14:textId="77777777" w:rsidR="00B833FD" w:rsidRDefault="007C6510">
                  <w:pPr>
                    <w:pStyle w:val="divdocumentulli"/>
                    <w:numPr>
                      <w:ilvl w:val="0"/>
                      <w:numId w:val="10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Training in Professional Management Skills</w:t>
                  </w:r>
                </w:p>
              </w:tc>
            </w:tr>
          </w:tbl>
          <w:p w14:paraId="1CDE7C89" w14:textId="77777777" w:rsidR="00B833FD" w:rsidRDefault="00B833F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59A3F0D4" w14:textId="77777777" w:rsidR="00B833FD" w:rsidRDefault="00B833F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826"/>
      </w:tblGrid>
      <w:tr w:rsidR="00B833FD" w14:paraId="09990564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5AECE8" w14:textId="77777777" w:rsidR="00B833FD" w:rsidRDefault="007C6510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Additional Information</w:t>
            </w:r>
          </w:p>
        </w:tc>
        <w:tc>
          <w:tcPr>
            <w:tcW w:w="782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16"/>
            </w:tblGrid>
            <w:tr w:rsidR="00B833FD" w14:paraId="3B990AB0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3F2560" w14:textId="77777777" w:rsidR="00B833FD" w:rsidRDefault="007C651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17951F6B" wp14:editId="4EE2FE72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00662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2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98983FB" w14:textId="55D40C26" w:rsidR="00B833FD" w:rsidRDefault="007C6510">
                  <w:pPr>
                    <w:pStyle w:val="divdocumentulli"/>
                    <w:numPr>
                      <w:ilvl w:val="0"/>
                      <w:numId w:val="1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Quarter Finalist in International Islamic University of Malaysia International Debate in 2014, one of the biggest national debate championships in Malaysia</w:t>
                  </w:r>
                  <w:r w:rsidR="001D7610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793BE3A4" w14:textId="77777777" w:rsidR="00B833FD" w:rsidRDefault="00B833F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4E7075B7" w14:textId="77777777" w:rsidR="00B833FD" w:rsidRDefault="00B833FD">
      <w:pPr>
        <w:rPr>
          <w:rFonts w:ascii="Arial" w:eastAsia="Arial" w:hAnsi="Arial" w:cs="Arial"/>
          <w:color w:val="231F20"/>
          <w:sz w:val="22"/>
          <w:szCs w:val="22"/>
        </w:rPr>
      </w:pPr>
    </w:p>
    <w:sectPr w:rsidR="00B833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40" w:right="640" w:bottom="64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EF0AF" w14:textId="77777777" w:rsidR="000911CF" w:rsidRDefault="000911CF" w:rsidP="00D1237C">
      <w:pPr>
        <w:spacing w:line="240" w:lineRule="auto"/>
      </w:pPr>
      <w:r>
        <w:separator/>
      </w:r>
    </w:p>
  </w:endnote>
  <w:endnote w:type="continuationSeparator" w:id="0">
    <w:p w14:paraId="65ECF871" w14:textId="77777777" w:rsidR="000911CF" w:rsidRDefault="000911CF" w:rsidP="00D12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F3BA3" w14:textId="77777777" w:rsidR="00D1237C" w:rsidRDefault="00D12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6EEE4" w14:textId="77777777" w:rsidR="00D1237C" w:rsidRDefault="00D12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20D42" w14:textId="77777777" w:rsidR="00D1237C" w:rsidRDefault="00D12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A2B91" w14:textId="77777777" w:rsidR="000911CF" w:rsidRDefault="000911CF" w:rsidP="00D1237C">
      <w:pPr>
        <w:spacing w:line="240" w:lineRule="auto"/>
      </w:pPr>
      <w:r>
        <w:separator/>
      </w:r>
    </w:p>
  </w:footnote>
  <w:footnote w:type="continuationSeparator" w:id="0">
    <w:p w14:paraId="6A9D3FC6" w14:textId="77777777" w:rsidR="000911CF" w:rsidRDefault="000911CF" w:rsidP="00D12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2487D" w14:textId="77777777" w:rsidR="00D1237C" w:rsidRDefault="00D12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38921" w14:textId="77777777" w:rsidR="00D1237C" w:rsidRDefault="00D12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F626E" w14:textId="77777777" w:rsidR="00D1237C" w:rsidRDefault="00D12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AD24C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B881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2672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DEC1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E89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FA47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9A73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AEF6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62A1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276A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8A8A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6C20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88B0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B676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DE3F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3AEB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E8EC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647E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7882B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72FF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0A04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26A0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7822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1C56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30A7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469F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DC7C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E12C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14B7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C00C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9C78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121E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90FF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5831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661E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34C4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BA641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8839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5C13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0D6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7241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2041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B60C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1A3E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44B1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1070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481F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DC58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5286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B41A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74A9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AC54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4A3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EAC2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EE4E5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C0CC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A4F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9E1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1844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E25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B27A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8220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E073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514FE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1A5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08F4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14DB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D434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84D7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7ABB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0C06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3A90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3086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3CF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B417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F21B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3037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D88A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9E1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4C7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B0A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A2E56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464D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2E90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DE29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6A53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2894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AC30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1C57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BE48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4B445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FEA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DC87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122B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B27B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6438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82F8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A0E9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BEF7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3FD"/>
    <w:rsid w:val="000911CF"/>
    <w:rsid w:val="001B366F"/>
    <w:rsid w:val="001B4164"/>
    <w:rsid w:val="001B55AF"/>
    <w:rsid w:val="001D7610"/>
    <w:rsid w:val="002335DD"/>
    <w:rsid w:val="00507DF2"/>
    <w:rsid w:val="00737EA8"/>
    <w:rsid w:val="007C6510"/>
    <w:rsid w:val="008735C1"/>
    <w:rsid w:val="00B833FD"/>
    <w:rsid w:val="00C87823"/>
    <w:rsid w:val="00D1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E7033"/>
  <w15:docId w15:val="{0DCFA192-EA1E-DF4F-9A6A-64BF3E8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">
    <w:name w:val="div"/>
    <w:basedOn w:val="Normal"/>
  </w:style>
  <w:style w:type="paragraph" w:customStyle="1" w:styleId="divdocumentsection">
    <w:name w:val="div_document_section"/>
    <w:basedOn w:val="Normal"/>
    <w:pPr>
      <w:pBdr>
        <w:top w:val="none" w:sz="0" w:space="15" w:color="auto"/>
      </w:pBdr>
    </w:pPr>
  </w:style>
  <w:style w:type="character" w:customStyle="1" w:styleId="monogram">
    <w:name w:val="monogram"/>
    <w:basedOn w:val="DefaultParagraphFont"/>
  </w:style>
  <w:style w:type="character" w:customStyle="1" w:styleId="divdocumentdivnamecontact">
    <w:name w:val="div_document_div_namecontact"/>
    <w:basedOn w:val="DefaultParagraphFont"/>
  </w:style>
  <w:style w:type="paragraph" w:customStyle="1" w:styleId="divdocumentdivname">
    <w:name w:val="div_document_div_name"/>
    <w:basedOn w:val="Normal"/>
    <w:rPr>
      <w:color w:val="0187D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Character">
    <w:name w:val="div_document_div_name Character"/>
    <w:basedOn w:val="DefaultParagraphFont"/>
    <w:rPr>
      <w:color w:val="0187DE"/>
    </w:rPr>
  </w:style>
  <w:style w:type="paragraph" w:customStyle="1" w:styleId="divaddress">
    <w:name w:val="div_address"/>
    <w:basedOn w:val="div"/>
    <w:pPr>
      <w:spacing w:line="320" w:lineRule="atLeast"/>
    </w:pPr>
    <w:rPr>
      <w:color w:val="4A4A4A"/>
      <w:sz w:val="22"/>
      <w:szCs w:val="22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DefaultParagraphFont"/>
    <w:rPr>
      <w:b/>
      <w:bCs/>
    </w:rPr>
  </w:style>
  <w:style w:type="paragraph" w:customStyle="1" w:styleId="documentzipsuffix">
    <w:name w:val="document_zipsuffix"/>
    <w:basedOn w:val="Normal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divPARAGRAPHPRFL">
    <w:name w:val="div_document_div_PARAGRAPH_PRFL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</w:style>
  <w:style w:type="table" w:customStyle="1" w:styleId="divdocumentsectiontwocolsectiondivparagraphWrapperdivparagraph">
    <w:name w:val="div_document_section_twocolsection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divdocumentjobtitle">
    <w:name w:val="div_document_jobtitle"/>
    <w:basedOn w:val="DefaultParagraphFont"/>
    <w:rPr>
      <w:color w:val="0187D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character" w:customStyle="1" w:styleId="degree">
    <w:name w:val="degree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123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23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SOFEA ZAFIFFY BINTI MOHD DAUD</dc:title>
  <cp:lastModifiedBy>zafiffy daud</cp:lastModifiedBy>
  <cp:revision>2</cp:revision>
  <dcterms:created xsi:type="dcterms:W3CDTF">2020-07-26T19:40:00Z</dcterms:created>
  <dcterms:modified xsi:type="dcterms:W3CDTF">2020-07-26T19:40:00Z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OFcAAB+LCAAAAAAABAAcmcWys1oQRh+IAW5DJLg7zHB35+nv+W9lmtqE3t39rVWBUIJGyB9D/QQUwXiCJWgS57DfD+NImuaoH9Q082E4/m26aGRx0PSIoYQ6YpZidKdOnrmotf5jRFIRc+UKhR3Z5RwUzTKAFDjD0sq9JIpZNCzFLa5GJTlTmPCzfOPD+jfblc7ubnFctDH0zOZF90WoTcj9xVhjdVlCLISorZ3ruR8QS5EgJ/4XKG/yk0k3c+P</vt:lpwstr>
  </property>
  <property fmtid="{D5CDD505-2E9C-101B-9397-08002B2CF9AE}" pid="3" name="x1ye=1">
    <vt:lpwstr>XmK4xq/lte/Guk3XWoNnhsMZlWupxZj0BpEM/vBSU4z0yauxLYR6TWClvCAaW0Uk9oYMbSp+xYi+YLVitgq4cVgh/MV1SimnQTXO+NYfGacnSkiouhYhhgrbYgT0SG/S0iCfw7Mf5cvD43lDT+01RIJkhFlGHyn6ueXtZ2PYjs1ZWdqhi5A5sAj/mPK1Drovwj7W/+7qTOdUiEvRGAKQeBmEUl/B6ngW7oM2SI7VcaJ/jjJKsG3lo99bcCROaLz</vt:lpwstr>
  </property>
  <property fmtid="{D5CDD505-2E9C-101B-9397-08002B2CF9AE}" pid="4" name="x1ye=10">
    <vt:lpwstr>FCpzVLKIrONsG0KwR9ATL5Evb+Uh1YzBnjfC9jxGV2GTn7fSHu1bqHjXe9fZFu6ob0tcbQdWeFMjKdENofAFk+m3FL6K65eqSBZeVQME7COOk9kKHHGusCRlWUuYtTb7ju0clySQDIsbYuNbkZSUlXUgFVMMuJrLqKZQF44drKmK/i3yMTNRGh+eOdnzqsyUM6zlArSWP+nXw8jvBs0ygrVvmWc0uF/pf/ltGi5tMgUEig1G3sFRyPbKMUPAg3d</vt:lpwstr>
  </property>
  <property fmtid="{D5CDD505-2E9C-101B-9397-08002B2CF9AE}" pid="5" name="x1ye=11">
    <vt:lpwstr>YBKKbtFLyOoZGC0o0UznoY628x3Ygmp2Rcb/g4ZAdTDZ334FOEV7AULsfnoHxd1Ra2lL2NHuprexLSlcSNnQO20EIWwnZB6VlGC63I1GaLxMYzRzDRjBMNR8kUfGSR5Ww3+HHs5tSY+Ltafj2MqwsBabhhJdFvdthMLt0bgPegl5jPKZ1rLT663+c47RlzZ2agng7O6QJYNeq8/ADmDbdvkL7tRQLh5AtNGinQtgfx2JWkGMQqKThsiNagA74qF</vt:lpwstr>
  </property>
  <property fmtid="{D5CDD505-2E9C-101B-9397-08002B2CF9AE}" pid="6" name="x1ye=12">
    <vt:lpwstr>pn7bNZcYYo2rdBxFOw8hKPelc52rlN8OPXTxywf0euLpTAoUCy0nTZLY0LSl4cXsD3UM1s4BqxefJBNmqu0bWKgnaouEQcFXfUuIIaUTu6N6Xql/h5ga7Jp5OB3d8N+g+loQ++1wwTIZivcK79GvAQpiuf5y/+9AME4W87lgOHUxqQUvZDnEoIMgxeWfKuWb2Pzp550X+UZfovWVH5d6OZC+IZkDvgAjKwlTT/dXp4Qbpx8D9t0xRRZxARFybOM</vt:lpwstr>
  </property>
  <property fmtid="{D5CDD505-2E9C-101B-9397-08002B2CF9AE}" pid="7" name="x1ye=13">
    <vt:lpwstr>eAShVLkPu0ROWJArP2ieE0Rl437YNyqdubWh6uoppYPZvgFy2k3ppwaZi01Jbxbr2AsNcQbiNE9nshhi9CN8kWTPHjgzvVqa4LbuXlgEkf/ax9VzWfyQ32tbuj8RjzJGJpuxEvPbFZBOZvem6vlr3FDSSMkcvzoVBpGVbi6KWQlx6E5cw4e4mSTdE2cCfSVwRtrFJ+vP1SfYuhuK+pYHTsbNusqPx1tVRmMsKzaNvGiG4DMvDZYj6aw6MmmWhGL</vt:lpwstr>
  </property>
  <property fmtid="{D5CDD505-2E9C-101B-9397-08002B2CF9AE}" pid="8" name="x1ye=14">
    <vt:lpwstr>gEWHTwXlGLg9+C/iGvec4RSqYu8wzhhZvWPwxUbuPPqbxhcChhsveJLR5AT6DwpUTaDdNihN5MLgve1JMpUl7tBg1hGwrqco33pImiQXhDxGHkrlZJEEAmhF8hOMBs+KvY47IEZ7pRQnme7EPMOFZlh5Fj4q7uCXlXH2dMaUea3pDeDdlyQotTiH+9WwOrGPQjCSEnYmWpKBVXy1Gp+FW1+SKFnIaU83Hjr8oZxwbae035yee6YXnjnoxAUkbF/</vt:lpwstr>
  </property>
  <property fmtid="{D5CDD505-2E9C-101B-9397-08002B2CF9AE}" pid="9" name="x1ye=15">
    <vt:lpwstr>U1tQDDjM7UZCtR8ckbRwaJi4G9ZI1qCN/NaGlnBPAm2fxDs/GXQwCUaezHJVI6+Hau68WOO0hQW/lKpYDY3ZQpFLfJh/bXdSV2Xcr6Rcx+a7ebGtAaJdTiwEwSuw15pH6lX0yx/K1uWOo4TkiKUAUdT4/I3Hx/fulobSY9K+zFqp77InfvNibG8Yd9UTyDVQZz/l/v8AhzO0Zg3ozrOCPwUyuP/Qnu43HKNaNGE7Vrw9Cnh0876I6o/wFidVrr1</vt:lpwstr>
  </property>
  <property fmtid="{D5CDD505-2E9C-101B-9397-08002B2CF9AE}" pid="10" name="x1ye=16">
    <vt:lpwstr>zf2qFc7+JMoeaYzQvpBDX4KM/vRR/0AeTaLL5Pb2nKiLmAgfg9UL/dsk1pEknbVGsX6puXDmtfydVPhpZQtI3xsccpsJtmPUnmngb2jJOm7fJ3BSeJupLxOwqik7/isabZC/Ub8BuPb9veKePhSfdw7QEq62aDj5U4G3n5nK1z8G2tPjlbe1ea+TMXZdTvfFMsrh3JiF4eKmJd6BDD0o6/9I5pP99mR4KyMuEblNQUkVRR0sdXrzmu64tKAx3aN</vt:lpwstr>
  </property>
  <property fmtid="{D5CDD505-2E9C-101B-9397-08002B2CF9AE}" pid="11" name="x1ye=17">
    <vt:lpwstr>uAAz2+Dfz+fgs8yt6LyrDo8nV0D2N3pYCpPKDqxnHUbGx8TJmOPvWdmq8LC42Oo/4XQnO8OzJB1/oI2hFP0wAwoBPTc4V0NnBo8WBO+UGFI3+xbgmWCVtOpaO9Zxk4KWqBw4bHe1QXsRH5kvhxx4WoHCq2UnpHoYqDX+zP1nUW8FK+ktnMkdURL539Q4SE/2dM/gYzM8szye5pkJC1kdMiINKlN/c7o9XCcRtg/XjfcHJteTPes5DMTTfcuW8J0</vt:lpwstr>
  </property>
  <property fmtid="{D5CDD505-2E9C-101B-9397-08002B2CF9AE}" pid="12" name="x1ye=18">
    <vt:lpwstr>gRcOTRZ/88d8RvZCNzvvtlljnvxkNasm+xloI2JT2ZTwAbcv5XmR9aQXWKkfUfSPFdmp6CdVeNUrd9pdVQkrtONoIlvLE088ad/xcezWJbeFlVfTkwkZaMAEL+YcI6dn1NGL8eU6c/+2q3fP0l6zBKQ+l9a9E9DwUez7odoYgC+wS4AY6zleFkMID+SI0+yhtY2SNcwgn4SLv4cynizfYhpfInNpO/8ve8qne5qglBofyI10ambi+oOsB7sQhNn</vt:lpwstr>
  </property>
  <property fmtid="{D5CDD505-2E9C-101B-9397-08002B2CF9AE}" pid="13" name="x1ye=19">
    <vt:lpwstr>qJ2sRItG/CakV6uYOKXS9635m2zb9l+RUX3IHuASijkQPiTmZIuHbhwoppa2kQtRixkFc/dU8Vjys/HrCZ5ogdtJ+hpRP7aoMhHe3ACqGbsDb+B8z1QLNnJi8c4bM9LTrufxa8m5KDfY6pjt3gVBoat5t9NAUdGtmZhBdmnYCk4w+3uzInLt2dQl81rPwVIRl1vSBt9hxGBkdP1KZ10UEAU9G+JCwe+pXuI0JqNS17yi9nDZpSZvJDoXTOE5oVs</vt:lpwstr>
  </property>
  <property fmtid="{D5CDD505-2E9C-101B-9397-08002B2CF9AE}" pid="14" name="x1ye=2">
    <vt:lpwstr>6njpJnSL2T++vA1NTt64PXrbGf4+9MrkxCF+G/yDLlXyGxykeTIR1WFz6VgJUOuElx+1yS0xIw2AVUQwHsJmtL9IS3FxJZB76EOzaQaetMHIPqa4UwLLXUF7sPIEUaq0wREOr502awsti09lBRfGiCqYzikHOd01+j0N7vGm7JD0nTZoh0yrdivbAzVB9TRX7GmWFhFilZvy9pErt/ZyK1TLQh6ZTLpz3HfHR1CB9O8Og7pOQT1d7WGSDTfPlWw</vt:lpwstr>
  </property>
  <property fmtid="{D5CDD505-2E9C-101B-9397-08002B2CF9AE}" pid="15" name="x1ye=20">
    <vt:lpwstr>eg3tR2EVdUZgQ0rxCQtFqfWxL1vRfJGHiRGK1QuU9hjq2pDipnc1uxrpZ7EdW40vwv1lQPv4AbauGU8Th7/X38k9xWb3g+INf3fVziv0dy9QLtdPHpjJrJ2wmi3+54kZvb7UoRrSlQIw/M0G8bZrJCFgR+4Wdzmx+aY+0OD14FQDWakyjfkpq92hGyAzf9YIh1sgaGy1kHyKRNcQebGhiBM/G3ZEiTWeQrQGacf8Zs8WrPoJtYvJfFyGTkX82/R</vt:lpwstr>
  </property>
  <property fmtid="{D5CDD505-2E9C-101B-9397-08002B2CF9AE}" pid="16" name="x1ye=21">
    <vt:lpwstr>wmW47OAwnEq17PnR7bfnuxoOKAi5iMfXw1386TfBpQbIVayq2YXjyXPiz5G7bK8+bEZCaWnhU9egEPKb7e87fQYtil3Zi2meR+3JYbkAvwLiNoXOThFJP0QwPUpwMy4wi1HyepfHpQKRVhl5aJM1FhxjHWKr+dYzqFyMJU2kNr6dEP2v9+suLa+W1WY0ZmBzJr8Zd8UOpKkv8jHXyALGdquZHx0du3VYokSKTberTv4A1UGEG0Wir2dS6tYXmDv</vt:lpwstr>
  </property>
  <property fmtid="{D5CDD505-2E9C-101B-9397-08002B2CF9AE}" pid="17" name="x1ye=22">
    <vt:lpwstr>s56QxowR+rhKlV9ihZNz/08lLxzDwairncZxxoWkbxRLPwAs3WdwqxSGEHO0917KkEc1jsT23xOXPk1LJgnYY75YDfJFJ/JhKzTTJS4wrEXlNLO9s3N41naCwK7UWy507/bf3PvjJF8kP8yeY4Suvo+ktp0hL9h2l1aBmLhib5VUbj7e9LvXHnehqwsSta1uAkR5B2Sai2EEtLjqp4QY+wpqt+q8nWnmgP8NoM+PjzU405QmmfMmnPMWAGONhnG</vt:lpwstr>
  </property>
  <property fmtid="{D5CDD505-2E9C-101B-9397-08002B2CF9AE}" pid="18" name="x1ye=23">
    <vt:lpwstr>hJYheMNuBI0f40BOYGlFQWMoSe1LO6fDr8f+vEV1QFWkRu/mpsIXf8ldLBt1VOcRbm2CeHIusOnp9d5avXEVSatffQwtZaaS47iPq0q0soTrNDC2GTcJDC44PX3oXeb4zcI4HP1pCYMZ7b6W8m7C7eKrTN1zEp/Mvo654PsF1/DYvZ//HPWyfmYWsD2FSR/HNCZg0LHhbJGTDJkDLIMEhiwy3haYNUiNPEmla3uzWI41pGZfSVkitgxNVTCAvwo</vt:lpwstr>
  </property>
  <property fmtid="{D5CDD505-2E9C-101B-9397-08002B2CF9AE}" pid="19" name="x1ye=24">
    <vt:lpwstr>3i6M3kDLVidpqfXaLDwUfEziFXGRAMWnqHl3S6rzW2T3h7byW6mYhTdpaWL+pQGmm2NDKEsN/UGnfCYjPCzSQJ/WAnQ6J4dVDn/TMuDZZ/j3rSoINSFDCw/cluqbYkZZBeCoBwluACe13XXfaB+xeVrzhhOvPmMvwvzkQD4JDNkbFLTGgZizVl0OlNYD7f1WozOJ9IhpiiIkEreXOyVXhrB8mQAmZoGpvNTbamIhRCHjX3opgJlcO5JuWcc7RAY</vt:lpwstr>
  </property>
  <property fmtid="{D5CDD505-2E9C-101B-9397-08002B2CF9AE}" pid="20" name="x1ye=25">
    <vt:lpwstr>j3N+SmppqMv6MLM5hY6814ambGTDZM9N9svmZbFTcU8u/B7g8jLgk2c0KCr/4I0fOPCvRIVwjlCldbPQHCwZxfXv+sOfmySQIGfHuZDKrZqct8Xf/x+w3oCvs26DaDvJAoSUt/JcwmMWvTsG4i0q0p5v+aeaP/LH4/TNgLBxLknQARDR/9xVgQ1z1SvBH+tdNO3nS3/du8saQHqlFkwKZgsu1hDuxy2BaBa1ZshIhkK930L/Yv8/iynuGVvhQU1</vt:lpwstr>
  </property>
  <property fmtid="{D5CDD505-2E9C-101B-9397-08002B2CF9AE}" pid="21" name="x1ye=26">
    <vt:lpwstr>3nRsFH8gTQqYKe4e2j0l+oOlPmFoUoMN062Gtkcouv4Tmyn3JF8CJoiAWhAUOQeEK8DtezsCdjJTNU1dT5csC/UD02Ag81sTh2gfYVg6WQOkNnL3Cg/gK9rMeB6yeU6ktNxaErr/znQwt9SOL+6PiBEL9dJOVHna4jx82HFuTYikKJnAP9R+1gN4rbiVaBELltwau2R1vldPhImfz1Oodc9KBhfM7i47EVr4tSfmT7r5SO3vz7dZwbSJLEi4sEY</vt:lpwstr>
  </property>
  <property fmtid="{D5CDD505-2E9C-101B-9397-08002B2CF9AE}" pid="22" name="x1ye=27">
    <vt:lpwstr>prvDHsyOW66bzo0oSlcoRCQhYigF64OqFpkTGv39WmRIPsFBPGw919RzGIVz7+TW6qIvBqVtJHAVaf05HIx/3V2604atToC9mm9Y1mC30GwPh2WBjjHkGdVcwwSZ0kbpC16FOq7ErsZ8MwffPCJZR+Zt34BwjSVWCJs63ZUWyADeiNw5r8/T4FtGnzFa0+J7fn7ieVls5gVyWTqQAGxhWG+1vkD5nJkPbvhgM0PeuuZIURl1OyD5ZyM+tjnOV8R</vt:lpwstr>
  </property>
  <property fmtid="{D5CDD505-2E9C-101B-9397-08002B2CF9AE}" pid="23" name="x1ye=28">
    <vt:lpwstr>DwIP60MD2wxFCcWXypRu4ihQxKkLwjaTcs2nyhQFWAQAm2+ypAowHwEtNl6FjYQxm2Dl4QigpuRz4nRL+FZO92aSD0jw4hcHFNqG+vbQq3rJrcRUtRSrI9e0yfgfuTQ11/HgxBHohlMQWtLAghTVdNk77nw88C6gpMxV2KwwRhLUfa5KplpGg0TndaJLTGli5x3lm49oc1ihwZsa5/2s8WRBLV3hzuGDdl8aZM1KPlY3e0KCyi5WkD6fY7W2Km4</vt:lpwstr>
  </property>
  <property fmtid="{D5CDD505-2E9C-101B-9397-08002B2CF9AE}" pid="24" name="x1ye=29">
    <vt:lpwstr>f+eBSnPrjXPvq/uRkAzPUEZorFZAWl3XNYl/E7LQ/Jbe64TlmR/vxGbtuf/2uZ9LjQQWCn9fci7Mq5KF3/oC/noRatmRC+46n81k+MsRXiiPjjed16DTaw/mb48j0/jkFvoZGnf7sAcwEAjxa9jG0MR7ET5IuLzHNcCwk7ZDDdvGSukHQgaYsnGFI/rJJjukXbwGi2LtbhcXBv1NQeRou3eaGxbWcBiDo4oAt9Tkq/zxRH7hfHRpolFYP3dh8W8</vt:lpwstr>
  </property>
  <property fmtid="{D5CDD505-2E9C-101B-9397-08002B2CF9AE}" pid="25" name="x1ye=3">
    <vt:lpwstr>lVb9ty9vjWyG4jFxzhMVBQwy4Q4+FmXtUdNL5b0RYq5XfdZDPmjh+RsvhpDcaJniZiclhErLdd3brbcjlxmuT+2DJRA+YAPOW/vHa7etd+P4hm+FaUvc3DArEYeHcw1QXYejRnL1tO2tuzmZ8gqpuwELUDpvgN7vgnkIgJqjyvbaO6fnT1ZZJC4ExlmjtN88Xmr+j2/sVe/ZmY3RT0wqrnmjE2LvC3vY5axkSh7K9wYvOOxQ1KiLzLDKo6C5Loa</vt:lpwstr>
  </property>
  <property fmtid="{D5CDD505-2E9C-101B-9397-08002B2CF9AE}" pid="26" name="x1ye=30">
    <vt:lpwstr>iehKGYx98pxkMSJHh0PufBm/Xy848Lr4QDUrRkGcELCvwzBs2gzb9+LznQ9S6TGrawOjb5PuEKeUFpy6223EH6Nq4BenYOXV+Dm9JkS6Bft9V+wS2BF6vW2QxpaT7kxOeNGo6OS3GyXvInfVNHPpfQ64oyqTYN8HyCS1Yx3sWhLrP3EpWWSrdnazYRqHlvmws7+ueI/HyCUWOtd4QnoFYHfyQ3RtF60MECWw1AqXEJdES+DCj/dJevTXVU9Hf6i</vt:lpwstr>
  </property>
  <property fmtid="{D5CDD505-2E9C-101B-9397-08002B2CF9AE}" pid="27" name="x1ye=31">
    <vt:lpwstr>1/jGsH8aUUoFVatSLuoZQsS7SyAV2qjHyodzZbsg/5c5xANOsyGL8mmcq61CFE4GsYFeeVvP2asHpM3hXphumfgiLortqWaOjmiI+J7Zu7kuTSbWviVUfIHtbKWIrvh1Y8sMSoViOWptjEV3/aixkSniwZ7B8Lwg0lTv/9UyITo7S9xsg4imOtn8yDk5zO4xU/fejH/57biZtNAbpNROSs/2ZjwFljIZET5lFYX2FtuVR43tOFBe2nACtCvu9Ju</vt:lpwstr>
  </property>
  <property fmtid="{D5CDD505-2E9C-101B-9397-08002B2CF9AE}" pid="28" name="x1ye=32">
    <vt:lpwstr>j9KCBFWQXKHHzH68O+256rlYPjXb/epii5QoX/9DLE6dib+lnmxwsaDoT2KqQNvADlFrgCKzndbDWuXTv6H5rY8iTP2pgFDXnRcN5imOln2eszrdOgKS/+LU/VnS6f8Z2LnhZPDy9+UVSLHIfc99SfInW3GRJghpSF6nD/09MQl8/DIwPhNv2/ZxTOwbDTDY8/e4PUnIFz8mMqTlceCVsjD2rZkp0LpfwIzFbUbvmbhdrQq3hP3kDZtz+W6/Fa3</vt:lpwstr>
  </property>
  <property fmtid="{D5CDD505-2E9C-101B-9397-08002B2CF9AE}" pid="29" name="x1ye=33">
    <vt:lpwstr>UaE7z03myQqD3CYb/eBd/eVMcqdRhsok2crJ2rYzmBJq4YhncU19G6B+I8WQwLZcHVLosxH0jd37+2J2xUHK599CHqusZuAx5wW9+QQZycbX1bD3buUDIgUNQI6KBfjI5EYo9krYjjhiBhRJ1cDHztjp1b7n33qqDa2Q7P1ZlXgK+TEnOjBa8YQTFXjnB1oS4RrJsGMN7+gnifq6brK1+UE8ZgAVfyER9xCq4qhCQozlwirPGPTPx3js9Vzdc6s</vt:lpwstr>
  </property>
  <property fmtid="{D5CDD505-2E9C-101B-9397-08002B2CF9AE}" pid="30" name="x1ye=34">
    <vt:lpwstr>wfEP9i05ZX46SyJquNWE1bYHhXEF+s3Weon0IichbLy/qHVNvIPAPrYwZA0bXQtswmaIh2LJ9/x8MSts9NjEmtYFQ598l9qr8uTuVKfkuRhyJzf8hhsiLh+7Nl5Q9L3GTrpinlEca0pSIKWyM5ZuOdq5+dWH1EM30AHgAx4JFcFAjkt51NZS6ovG7nCr7NBB3Kthw2/GX1/S3qyv+ymDFegQLbG9eWkfO9dt3ugXP0rpKSu89LjbriBFbi6+qcx</vt:lpwstr>
  </property>
  <property fmtid="{D5CDD505-2E9C-101B-9397-08002B2CF9AE}" pid="31" name="x1ye=35">
    <vt:lpwstr>DrZmM/eewaBWXDX3EGcGLEQcr3hKxuwqxsL8z3/fuwf1px/zsj3WzGmk9dBF8f2bDBC3cE3mBdhdRwrPxjR4GoU30FUD5HtfuOH3YOpeaL21xWoJ47nNA5WM8uKCA285YvRXsFYQAtslmZR1oofy6YbdR4j7UrFuDuqrydsrndeFT6FTEOR7tflyxPXRLBzm4/lYovO9Tc1z5Ofgvf2zuJV7UcGkISPoNbsqz4x0ej3amBXOW91DmHmaVS15s0G</vt:lpwstr>
  </property>
  <property fmtid="{D5CDD505-2E9C-101B-9397-08002B2CF9AE}" pid="32" name="x1ye=36">
    <vt:lpwstr>kq/QB0MjRiyv7diq+uRlRpUcPvGX9oT4kx11m1zvsS7my2wyRFrxLWTDtjF5+JPuZXUy7gUAI1o2Q+/zE//b3hENBiKzCg1FeWpKxvzFMiyvL7LsF6eYyA9fhY5iDMYhLgKUXiPWmCV4+w9M1Hf5JX/hllqYJpnb8mac/mNg7ohRCWDXvJciQpHBnHLTcvxDhnv5ql7OYQAFUqHdd4wl1IZ/FPkxc4/j4jW+/sxrIoritq85UWefxv17lQvpIBL</vt:lpwstr>
  </property>
  <property fmtid="{D5CDD505-2E9C-101B-9397-08002B2CF9AE}" pid="33" name="x1ye=37">
    <vt:lpwstr>G1RsBSrzvOpF4iRLkUfCmrBI16TD1azsCwX+Cbrl2swD1KrA/Tkt4Y3JRMAjCL3518QeHeZHnQQsWR7R/97LeWDt0dca01LXbql+CEXhkr5vfM3VOuonPRLa0+h8KmAZIFdYZ2VHSDWFbKdhAA7oV3mTbQ+12lN+Jy4FuQQRMr37AwWKk2ugfEfxNSqzetPbnH+rqdGcwUEglp09w/g6s/RzhvbvX/fNgUF+VcUPkH0k55CmeW2poT4A+Nkc5in</vt:lpwstr>
  </property>
  <property fmtid="{D5CDD505-2E9C-101B-9397-08002B2CF9AE}" pid="34" name="x1ye=38">
    <vt:lpwstr>D3Itm+wNmneOekGL+dtOmukn/tBOKqkDPpej+4R0b4FB2hruDQNRDV/BCsEsVPxlvqw+9oH+JF1l0AjL8Oq/vw5Fo9nSwzC5t8yAGwtiHi+9G0/CtF6Y1RcTg2yg2mU1XBwYGvYDuEksVaeX7Q+DeHkplD7iP92dI17pq271S5+hck+g6fm3P8+c66tIWIklHFSPan5PIS/+0JfKlC//bQco3vT1JUl631rwJPKaegzob/JjpHN4bg0jn8uEmRb</vt:lpwstr>
  </property>
  <property fmtid="{D5CDD505-2E9C-101B-9397-08002B2CF9AE}" pid="35" name="x1ye=39">
    <vt:lpwstr>+cmV/ovP32y2G5imxV4rv5hqByMz2h2Z6W0YTAo929N0dvA1j+LNoKj2cn6j9NL6XKULbR/J/S7OpPig/4KN36FCwH6o8Uzc0KXZLZBTvdwwsIdu0i6XrL5xVl91fAt/MhrOIMkFOs5/mUIWuLxnW/D9AvxroeK7YuFlTM+NyMOruFdWOrt2gxAwrwsFomiTgmu441gAcPpyCtA3Bxxagj7EgTPEfn0Kd1swR1J6TNYlIud1zbCdtDSKbHJoXHd</vt:lpwstr>
  </property>
  <property fmtid="{D5CDD505-2E9C-101B-9397-08002B2CF9AE}" pid="36" name="x1ye=4">
    <vt:lpwstr>C0W0/YVoCnIOXbfzDr2AmK/OjWwUOTs9VzNG836Mt/q89iCab2/HOViOYaTjnRZfPACzM9uYB9o7HHQxqCheCOarAj1cXVKrObVvlbpj4Yfiqhz+zEqXkgB3fxI41wA7JjIyb+kM4JMEqOWgpWj9Y984cVwHq2yRDgbZGDzaoD20sMVuGPF12dX+VIlr+m62JhRhk0dh8f+eNDWdy/yeB3qL1dr7ylvYgsrSUnpSBXsPyKnv5jcOVwDV7TZrEqO</vt:lpwstr>
  </property>
  <property fmtid="{D5CDD505-2E9C-101B-9397-08002B2CF9AE}" pid="37" name="x1ye=40">
    <vt:lpwstr>pRf1WY5oVYFsK+LxuEG9w/QXmocY7d2nmS5sJ85w5csWW9b/2rRw6wZsQoIJHrWV/oLqRjj/m8rvFopvcUpFDJMj7VImTCejgkfugqWQqwZnDMgikHOvmJdMz1j6z4RQKCXDOvH2TAeSDLhz83292Fn6LqMLpcI9xLRd9jW1XHK21np5YV/DPZffEFH0ygG+hwl+9qmO5pdtMPt1cUJO8B1COGrE2Sa5UELJFqwpCzvFz9iJHjUTh6aMheHLkIa</vt:lpwstr>
  </property>
  <property fmtid="{D5CDD505-2E9C-101B-9397-08002B2CF9AE}" pid="38" name="x1ye=41">
    <vt:lpwstr>K6p/wLzosZH8BR2FT2LjgX9wohlPkdzterbF2Ax16x+2p1xP1+VgrppJPggLnDR19cWxlPv9Lnv4PBdMhr2Dxz2zoP3/wfooFR/hCY8S6BaA2bOV3EFulxBjbcFvcGO0r8EKMU3VnuEsudCwqWPr9NweEC1Fmp0KVsLl5o/mDpf0Es442G/ONIjmSj4UGyIDzPpbQXL4ARwDDDsMynyZXbOve588Mba9Ou1uThL7O76K6jORLhYbrlGvleaVAs0</vt:lpwstr>
  </property>
  <property fmtid="{D5CDD505-2E9C-101B-9397-08002B2CF9AE}" pid="39" name="x1ye=42">
    <vt:lpwstr>yufI6ewnazYZ1N1vDgSK8ktcCQ8mQ62CWNMOnOAzlNbCkCGyskFx9EMlmuO23BtSMKeLwLr/3RjEPW+t4GiJY9r6t5Nv1Y1S7DN2rfmEZDpTH7ixsjeKwVUBVtUVT0Txe1g0zvTm6wR5LraxCp1YaY7GHfsyk/tfitbl3Tbg3HfxgTFGFOVyJzF7ryewPeE6DcW4v37HAE0bOhXSe8I+4I/BFtznq43h5BV2PMO0r5eprY/tav1IyxtcEzSvVhg</vt:lpwstr>
  </property>
  <property fmtid="{D5CDD505-2E9C-101B-9397-08002B2CF9AE}" pid="40" name="x1ye=43">
    <vt:lpwstr>4H5vJWvAQ1wF3qPXf/NGHTCrRj9Zqxdfmn0Sawib+QSzs3IrODexWYRxy7+y+44C0cB5CyOSECQ7KMQpT9V+pkRd7LIdLh+p5xTiCUPihGGNh3VAAaZE8/ejJKg35hsUltjoucOhau5bFP+JzrB74J9YBOpa3M6f6+oNEhhBvowpkG5sacJoEt3BiAAm6OTZhPl8IlScwDj1EO0976mv9UlnOaG3wP8LBkrlSH601KQAINEx/UTfFLm9ThgS+q8</vt:lpwstr>
  </property>
  <property fmtid="{D5CDD505-2E9C-101B-9397-08002B2CF9AE}" pid="41" name="x1ye=44">
    <vt:lpwstr>GVTYAU0YcKSgvkEG7wxSUNEkPXs7FTite7DsU+qKLTOHa7IyCbJLjm77bPVp4b+/bEDbijGDn8wKhvlDuFz/MwfWDl1ZnSKJDFmVZoL0MthBc0E5kndOPyrysJhFLfsOWLLGcdGHi8ogEqjCC5knCAtby9+XZHXOyZpVqJ74D8QRlMWoAeAfRBPhWALsz7XFOdepSr3bqx8wnQyV7q8PkqP7s7Ew4f6i21RWzvefvTbdtHtLLfjtyiE4QL2cK8n</vt:lpwstr>
  </property>
  <property fmtid="{D5CDD505-2E9C-101B-9397-08002B2CF9AE}" pid="42" name="x1ye=45">
    <vt:lpwstr>9kIIHrMUdh9zTXG36dcilB6oY1RibAHBki4HZoaCnLjcnQgh/y1hDkV0NfB+0ajU0LywHZbv9/GWeWFpOXQYqTt34dtds9G67V9A9eXwECuGOFIkLNlr0DBROpUdl15iPhv8wwtbklc5+ns8zBCye2KuRvtI+ApxVJR4QGd9hnVg8i9gnO9CXDzOhu4jjTnHED5RkJZlD/Ev7MiPAkg0tYfNZY4dutfoktdhl7UqA7jHwxlapnrj/yYn/OEKbxe</vt:lpwstr>
  </property>
  <property fmtid="{D5CDD505-2E9C-101B-9397-08002B2CF9AE}" pid="43" name="x1ye=46">
    <vt:lpwstr>TWAXIqb3kc9M+sCoCp1XLHSUHneQBUmbSX1OhIPKM4cEejkZEj3x+brtU7PKJRoF73EriOt8dGP7p/yQjQujnTyX+gwRIEfNlU6Ks4I/y9goz278i5o7PQLMl47PbRPbKw6nBXS4ou2Rbgm5GsJDvCCzTNUM12RaBBtyuYSAFuGwsr/n6ufNGSENC9ns7NIgrpj/ej7x1yIwZx9PHwdaSf8OacoPX7QfQnudEcyKaiYykfdrSaJhejQXV31AV7+</vt:lpwstr>
  </property>
  <property fmtid="{D5CDD505-2E9C-101B-9397-08002B2CF9AE}" pid="44" name="x1ye=47">
    <vt:lpwstr>rBtBsE5WV9MO+rAVXeFXt5oFIRH8xtJT0gOhNl8XJVd/CY78NzWJx4m65ImqlSIegDbJTX3oKUMC0kFX8m7dOGst72ujQaTJZI2yU4azVkjvpRFPpDfO4RqsEg0wfCu+AsKkn7pv+XiSyf7tz+MA1QEGeuCTXM7oV7/WvElocgVHdMIaHvv2Z4i0Ri7YvKnBdK3rseGHO2KJFLgXERCq0+V9sIsAzftYT0lubNvG0IyKDpqKW2H5NH6jQ6sIFVh</vt:lpwstr>
  </property>
  <property fmtid="{D5CDD505-2E9C-101B-9397-08002B2CF9AE}" pid="45" name="x1ye=48">
    <vt:lpwstr>iC1RgphKqqv0jviMIZFM+S8/XB7JAShiOMRKzUsKga2AOXw9mP7DF86m+sef+u5cJLXMJM5DDh7i5TBy4JxHv1MbNI50jpXwtoDcie4CHtYkb6SgnyOp1/zOE9PAdnvZ1FK+cALxG3TWzv6DTw4tmZbBejh6TVYiI7N9y3PfqMghjT/OO3kUz8tDHbUvq1nBbDTqSOFs+0CDyy4dKL5p/xkePRjUyUELwa1hX4UbB1VB7JojguS1Uz4/CBVSfKB</vt:lpwstr>
  </property>
  <property fmtid="{D5CDD505-2E9C-101B-9397-08002B2CF9AE}" pid="46" name="x1ye=49">
    <vt:lpwstr>U/61xU/DK86/cUWMUwQOQcXZlSV5LQwqD7xuaQx3D6pRr1pdxH2/OF/g6DRplim5uD82JWN4recWOu3Wj+JcG9FZ9THIHQ6GWv1I5cYGtpmlXCC2Hyq6etXKD6r7v0JnO2Dui9qNt44p0/pj7Tq/diVAZ/cWuQDTZD4qt0uZcU8t2AwczSkbP7JuV6wNK6U9gUqqnokDZmzxZ7u1iHiGyAXn6aQgmVQXmna7EPR7050KPt3MDHTFQUagSau6UMj</vt:lpwstr>
  </property>
  <property fmtid="{D5CDD505-2E9C-101B-9397-08002B2CF9AE}" pid="47" name="x1ye=5">
    <vt:lpwstr>mf8Vcxq8ibLt8PT9y+JG/LbX3atNcp3gIgT3C6Ykfs69OR3rmIaUsiFlcL3KuU509V5N0agKJYL4Qde26JdpkmLdc7XWWksgNV2C4x9sTPuyFGq2K8MYy6Gv+ldzpnKwf3LYCp/o7PRsLGalqpUhc3UIaNFIG8NnQBb1GzFg7Fn+vx5jYkd1BVrFDNMsj0xYkbRX64GtzjlJQ/AOlC/K7SsWoImqNEpy7yU+yAfwAFod3U6xmrBtah6xtCdfS6O</vt:lpwstr>
  </property>
  <property fmtid="{D5CDD505-2E9C-101B-9397-08002B2CF9AE}" pid="48" name="x1ye=50">
    <vt:lpwstr>yG6nlrGBfuoY/auNR+sRx05v9ovzuta5WqG7WpvY6PUXCYZ2nCrsvdprIBNmPqPogk7YVXUkDAnXOJSJuEPT2GhghOSHtGH3gG4lVcMGQZfBLtfXiVg/vbeIUkKDWEaYs5W7rJ+3j3+7o3NZNBjvoI+6DJ/JFyW2DimUOmvw1RRZdCt4e8iswH0ZoABP1NTRzTZdxdwpse2KRG1tg6mU8lE5t6rAc9/V9tOGy1e/7iMnj2a48WvvUrJSgNhTW4I</vt:lpwstr>
  </property>
  <property fmtid="{D5CDD505-2E9C-101B-9397-08002B2CF9AE}" pid="49" name="x1ye=51">
    <vt:lpwstr>zMLjEHArHs5XaiEFBLkoLkAe68Ueytw8J00/dZf4qiWqqxRz+kJysdvPizaGpc8sOxRBsI4fvfQ6/UmwC7zh8YXV81lDv10/tQKBAWSCXEOoTcTXeObiKt8ZnIfqnOhwwNkoE8cQYNd04urXChoi+Y5l3zZIeC4gKXTmi5+MDyy37odUipMiXQPhJdcOYdDPCRtThpmrLkgiFbrK4TKhCapY/hjQ8WQD2Zsa53UOnZ8gB2+OqApd6MwHX45lrpV</vt:lpwstr>
  </property>
  <property fmtid="{D5CDD505-2E9C-101B-9397-08002B2CF9AE}" pid="50" name="x1ye=52">
    <vt:lpwstr>/nYwHHiWls0q19W1po23v1l3Wv0hSg5MGEZBhLSq788w9VUnC1ez4A+QYgaIrqaMQ6ys/fOaa0YKXOFHXHqj/hBo5+kwkBL/i7jJjmR+FAu8CF5GKlJHuHdc0FegdKyfRz2nxWwXOYACDbp+48t8ULqxGSHr8/5BpIJvvHu7rYSVxbZqRZk3nciD7PrlLA8phZ77WdGbSltvGqHMZ3PFeRl8ESgcUAkgXA/wVyffv6X3u2MzSqc0YgrNRQrTv19</vt:lpwstr>
  </property>
  <property fmtid="{D5CDD505-2E9C-101B-9397-08002B2CF9AE}" pid="51" name="x1ye=53">
    <vt:lpwstr>o8YPM/lxWMqAjAoiBSaqEoX9OOXbJkKo99fbN2hxpZJf+2x4lGKRo+3XyZJj9FOJOyrSL2Ck7JutfPnFpvg5jpJ/c360niKc6NpajP48Ok/lk63SOlBQJUp/vOTvz8q3z1Pa8q6IDM2+sa/ZNpIPSpUfly4PeRQW5ySIqlWlSIsAeEdIHRfSijL3FFpgAT9Vy4BusdxEKLZRs/jgmh7VRt08wi8+VHY5r+rtv2rA6lWPsZKqYV50pq3tJ4iGuFl</vt:lpwstr>
  </property>
  <property fmtid="{D5CDD505-2E9C-101B-9397-08002B2CF9AE}" pid="52" name="x1ye=54">
    <vt:lpwstr>Yp8BniTwVyCBCh1Uc9kCGXBQP+5NAsY/nWsrvUooZC8QXl7LR0WmdeU9z7JMpWzXSPsRqD7zXCmB5DpR/JzyfZpH1Xf1hIE0h/RuIQwKM7hTdWLEn3S1hDYu3DCf4UfiyTr1E3BRqmSYDMn9Ms2pxSxcrAcZMATzc2HNSb27VbPZ8tKKGZ9Hdje/bDLyxRLW3zxtc9UTOno3cH4EuvIqlIMo7pbyK+zz8Kk7xLMaikCooXWpR0sT0uK+7Gc9Yrd</vt:lpwstr>
  </property>
  <property fmtid="{D5CDD505-2E9C-101B-9397-08002B2CF9AE}" pid="53" name="x1ye=55">
    <vt:lpwstr>c1qCfkii2OGEtrehA4Ve8kL2Fn2axVFmNIKi+sMjcLvMv4KcIWWyX0e5bzuo0r2//8k4fcqs1vEZgYYE4OhrQaqXqYzPUBk/ulFJYk2+hrdfKOHemfz6Opsn8/+SfweDi41gRlRtcxTXeYJCY5I4+79uB3ktBYLgi9JHQZLeDBn952VpEARZYk+6m+oFJ1I95mKpRE2QXEUdUKe15ao/5Zy8db5ERL29fi0m9ehA1GDvDv9A04r2sDlR5PSbPil</vt:lpwstr>
  </property>
  <property fmtid="{D5CDD505-2E9C-101B-9397-08002B2CF9AE}" pid="54" name="x1ye=56">
    <vt:lpwstr>RLHYqVflO/vp38oiD13OrHiaYs3lboYOOPiPnI79yKb88ulQejvnNVZEKeeabyrKoLD+HOpGmuL4HHY1erjKprSd+1AKGRy8NYvqwLVkGUCRU76XQN1CYupbPOfnS/KNVYT3ixWAWgdkqyMmjWS3VH5400wpSLf5vTVC0PeSC8vdkOBMnEE7ogqFSjC2RFeOstOW6o/oA0por1Dn1pPfhKv+ylRo7hrx6RyvnoTWyMLkINyq9+WmkK9sf7bxb+G</vt:lpwstr>
  </property>
  <property fmtid="{D5CDD505-2E9C-101B-9397-08002B2CF9AE}" pid="55" name="x1ye=57">
    <vt:lpwstr>wB1h/XnahUmt+VrytWNR2cGwcqesQjWzhQeoqMGD0aGL7v8JXpV4GLfoYTNXnFtXJevHi6sCXnW0t+m21HX5MweAVLx03onzDQVpD9fiRbRstJU58OWNagZEb1gp1jKLF6wAfqe5UiX2F+02VrR57NBWF0ghOmaube/AaMKDThVwCKp/qx3Ju6vRQwR7DSAE2YL6Gy/ZXMfSbMPiYf2RHOZrKbrA1JZ6PT39LAjVl44hd1j8xVn/+9leN6Ww3ID</vt:lpwstr>
  </property>
  <property fmtid="{D5CDD505-2E9C-101B-9397-08002B2CF9AE}" pid="56" name="x1ye=58">
    <vt:lpwstr>1ZCQpCFbaS9EEq8bK7ZbzLkS7wyQifc1UbZ8ZXdw5+JopGq/L4wYL0Qv1sRKJogkkjgYa7/+Q5V4U93pKbaqeyj0GEKNPmb6GXy7Wm0ZSwwi+6rLWGx59mevtScBXAw3xAd9Sjs02PCr8TeHkREbnoVuKMxSW7RJfKtx8H/hF+h2lPMWiYSrAgQWInDgtFk8mnworH+yQ0fWlelPvPn4z1f2IJJCAqocM+JQReFAXspeyUy0MzCI0QxiE7sH6LY</vt:lpwstr>
  </property>
  <property fmtid="{D5CDD505-2E9C-101B-9397-08002B2CF9AE}" pid="57" name="x1ye=59">
    <vt:lpwstr>lmEY99WdISnlD7451mwOAuo609sW3TtuXr1dp3C+hdjqrYz5kgjLNEXL0dMaV4dIqr8LncAF+DnxiBLxEp2n9ViMn+q7iOEjlhJPsRXpK8m9m7OJnk/RVStu/iIiw+zFD8GlPy9pamMYF0wvY35zso1HNwLAD/W7xEGB3UkR4q5ml6Bm+IVc71LAu/560yDlL3cd5C4P/qxEedsBteLwu20nZl21qX4ox1TBbA/XTkceV7Mm0OZQB6+SkoEQvHv</vt:lpwstr>
  </property>
  <property fmtid="{D5CDD505-2E9C-101B-9397-08002B2CF9AE}" pid="58" name="x1ye=6">
    <vt:lpwstr>+QN5oqsSHdX9VFHGWEuy3ykZ+LYkvRE+m+WGvr3qRJnTW+Y7Ax+lSpQupocbccjNIOAWkquzmhN8VQMkYW8bOCNRM4Hf66yzbgDmHQecEUoVpATkQYARPznijECBxI4FqLhbZdbRTmD45MvkOlT/6kSMjgdJ3saZ9TdPuYQmVHg+nfUplftOev/CtmKuEPBp7BQwar3NJO9KBxxscImpfp2I9pIde9fgTPS3Y9r/GqHIXitIbSTJbuNOis3b0bS</vt:lpwstr>
  </property>
  <property fmtid="{D5CDD505-2E9C-101B-9397-08002B2CF9AE}" pid="59" name="x1ye=60">
    <vt:lpwstr>DNV+iYQ3hM9SZc+zPHMV3NtR+aBlCVlU2eQndp+kZX85NUP7D+OE5YWBqjvHf4qx1KMZfR28nY0HAE2U/vY/PPz9cmaPVoltnuU5yVRZU4c9CBP2EWQTrrysmsD/W84WUS1qbh8s/SdYIoHxHaPKGb05RU6Y36/z1lSSoHhJyqJz5ICuazrtOFswrfh1u/7bGbgLeQ93oRqFKmljuGyGlBz1PrDD7OiHKgRGcnem4370d5MheH7mrrzenyUUi4y</vt:lpwstr>
  </property>
  <property fmtid="{D5CDD505-2E9C-101B-9397-08002B2CF9AE}" pid="60" name="x1ye=61">
    <vt:lpwstr>Sk6gUfXbIyucODb0PUP0bKoxgSv1usjy8aHyJP5xlgvXg8E+lV6X6RG2F6Gzt8Gky/S43YjO11nLWwhqljvXBkpFyFJsIh7BjEXz4jVcGxxWlBJCBqBuyLcQ7vfvCZuUFWqSyl/BUtFsBkHQAunOGXUcA6NpAfKV3XZLvnh7YFGlPgwqGfdOldu+YG81y4t9vAhCxRMDrxza+bvfM3a3qJ+05s5UeH/GJ3anXDrbW63wdVZHasJTca8G/brFBTU</vt:lpwstr>
  </property>
  <property fmtid="{D5CDD505-2E9C-101B-9397-08002B2CF9AE}" pid="61" name="x1ye=62">
    <vt:lpwstr>xHHHqpUxWRj6u3z2hh98IWCIz2kgkV8Tb9OdQTIO9tLouLCZqHv3owqnWlo+C+QnHkXolAyMgOG+Ly19mjEdTMHZLFs881xM5M99g1pPTNH+ZCDFf/3XMlqTkzAPLSMKu47OEvvaci1Spm2wTE3hbMay52tlBoFiw1+7MOqb9u9KEIph+KQ+AqgQTUOyE2lcnZ7fJ3zX48bwblfg2+dkATGjldMScW9tiTZcTccsLNov0TrT8pEeYlUT/9iqjvd</vt:lpwstr>
  </property>
  <property fmtid="{D5CDD505-2E9C-101B-9397-08002B2CF9AE}" pid="62" name="x1ye=63">
    <vt:lpwstr>6yqN/t7bGyEwudqMYV/uOXI6w8ayDh8kjyj63kX2fIsO49pLdgaFGdf8PdPHrL8FItQVFiF3InhtpAu0h+T3aRhQUzlxQyYPrsXSyMDnEpoBc82jPYiJ7kUPnj8D5qpBjaFP684oM4j95Tm6L5FVWqHdeIXhPoftS0GooN/pvYZakIAH6MIEvUOCGMPXBiNTbN9Atkl9wBBZzDQzi0SEc8lRSmtX6Qg8CKLbqzvFqmTdDc3hqXjUp/ziyNX+dT/</vt:lpwstr>
  </property>
  <property fmtid="{D5CDD505-2E9C-101B-9397-08002B2CF9AE}" pid="63" name="x1ye=64">
    <vt:lpwstr>iAhSDrtNEM5zPiVobKqLwRkN3GraC0QcKwLVPo4wRkNz8G0yCYhw8Zo5Ew97ga/Z5+OtbfkRoAlvWMx8aevdBOVLjThyemrIhrfYldD8NCf6e4RmLjy8NUaT6krnE5cUXFFDxr5Nwwz/o+xMnjyptQG4OZkB+gi9zwiwRYRXWyqiZPTyNL9ejjWrP3ZUKAX2z/2NdfmdFxAlv6C7xPI1Lw24vRNEhfswJhVTMtR9lCtqYYgQuL5CllXhmuXREGu</vt:lpwstr>
  </property>
  <property fmtid="{D5CDD505-2E9C-101B-9397-08002B2CF9AE}" pid="64" name="x1ye=65">
    <vt:lpwstr>DmReeTyLWs81SV9AccAT89TUn860bnMU+pdgcrbctblu8QO1eX9acguQGalcjvaDKOeKIKJHGMTX/6GFhhkCL8bMND6SO7+0C5dmfC93OvGN4k0TENB6/dRoR7tH33In9O53xBLZ1FGxVWrZSFFDenay64mk1PyBkkP1SAOwF1tvIZswVQkUQq3tgSWTWW1yDy/c/51mKJazxjJADv6REKzVC9w5LF5n6kaQIWDHia6NlRb9nLzupn20qMyz0Pb</vt:lpwstr>
  </property>
  <property fmtid="{D5CDD505-2E9C-101B-9397-08002B2CF9AE}" pid="65" name="x1ye=66">
    <vt:lpwstr>FCCo/4Bo8R6g6TkGndUxjB80qxc7puVRwJv3Y/oGDtQubV7QxhUTRscl4MV1cKwMoXdsAnSP0zhzcXiA0efHuT2CwKXJW9lIpcfTW4s8brUUMan1wGp9ZzaF3fEUsaDn1dEvhoz1LJPvwUtz/h+6+C89aZFYaC8ANRwBKX4hbknPN25JwzT3/5S4SEwJwzM59tGQAZsrG1+3J/z5J6VGgv+faJEGlXtJhYjDc8P6hGXj4a4bDzt/RfHcPBXDr4o</vt:lpwstr>
  </property>
  <property fmtid="{D5CDD505-2E9C-101B-9397-08002B2CF9AE}" pid="66" name="x1ye=67">
    <vt:lpwstr>cXY2aJ6nbfPi0hJCNL9bQrAfkf8gYdkA4gs6ZRUC06sjWS6W3BGMWMi5Jxzq9NyjR1LP8iJjAtkgTRP6dmcfoqtpWgOlHLiSczFhoLLuOh1Wg1L6VM6L+H5dN8SWQiy1rl04rs9HH/BLAGYv4lkhR5O2GzJtH6tZhzxp2dVUzYWytVXUixKn3Fam418mncdt9DXvC1qHsoslffpeK38KK/8TJmRboFSRyY0eK1jqhUBU/hFtaAoX49Qh4hb+2YF</vt:lpwstr>
  </property>
  <property fmtid="{D5CDD505-2E9C-101B-9397-08002B2CF9AE}" pid="67" name="x1ye=68">
    <vt:lpwstr>d5rEo0oO1le6hZl1oq6ZCbWucuvjNNEaNxUYZiY1KwYEuUWNWHheeDupwByOIfKCxVoL9rtSbtkn6J/hvE2KRWuMoAS1D/D5gClz1l4v+7U/ENh0oqeGHN/d6BH0hg4eRQFjxaFp9+mmYDNrUxIJ0DOECLl29/MMlId9mJ2Qab94FIyY1lOVEt07tlFM5k+PhDawEJhbh+e2I33CTqXpXv0Zoj+2WHEh4S0CBkM1cdEKAjevjwu4eunG1hFVpFw</vt:lpwstr>
  </property>
  <property fmtid="{D5CDD505-2E9C-101B-9397-08002B2CF9AE}" pid="68" name="x1ye=69">
    <vt:lpwstr>14JJpTsjUyI1MsMm8IHDKX+zc8G2VsrOKBCgNjF7IE8lL2U5xzz1AfeEHe3Tzm+dn6AbeK+6FPsJzDFW98z0/f1M/NZt+ymrD9kUV8URJTr0QB09Q4nr43Dzh/P7mQHu2zBhQjvimkYeZP57G6X6sbwAD9Gs7EU4bot9wigbiRQnlirqbblHYgPhBMw+T2tyKU6oqUTjuClgyQSvlPPd4W+OAg/MVpAWZ36zq/ZzHc4fFfZ5TP/3va79oXklkd0</vt:lpwstr>
  </property>
  <property fmtid="{D5CDD505-2E9C-101B-9397-08002B2CF9AE}" pid="69" name="x1ye=7">
    <vt:lpwstr>RgQ6XV9bxJmOqS9B/w6MbOQ+U+1ChmC0Ock56nzNkRrnBjMdVqggsT36LkbI8tWe/dW0uwPY6OhDw20XT52qdRTo0bMcSRaslZthOMZgQANSoEvYv2B3z9nage4SbZ5UU12AV0ncK74cKgIfTX5R3+a5dY8MOQdi7CXYHKtHQNP2hWeeoN+yoj4dMHmR3Ny7JrvFtfhrZHvdoW3AUh/xb/tykJ5Ubi1Q91gPiGZhjPkQ8D4O7CI4vwqXDDev1rk</vt:lpwstr>
  </property>
  <property fmtid="{D5CDD505-2E9C-101B-9397-08002B2CF9AE}" pid="70" name="x1ye=70">
    <vt:lpwstr>JJvUU2bXbbvsdfxxThSRJ9Np4Sc9NeNhukXcwnUqluqf/SB4jPyzz5YE9mPdNPP2L9bY1U/FR8OUBrdpcOvWjhq3wM4u5NGita+cMzSiL+nE0myc6MOfo1ihkCX5FMV/YQCyFddIQnZPZuIemchxAx7w360K9DB/wefBIuhwwxl7aY25XiChxc+AJjfHs9rvk6wRyg6OpHsK9D9FjFfU+tQ9BJe/KVTKrXKvDqwQ6HE59fMVu9+8juMWtJE37/M</vt:lpwstr>
  </property>
  <property fmtid="{D5CDD505-2E9C-101B-9397-08002B2CF9AE}" pid="71" name="x1ye=71">
    <vt:lpwstr>ioxGHKhsnxejqteQa4Xt8zWyRpHhOqbr3j34DQo5HRBapgyhJ/k5TFaYTqpHi5/TRyHxt+UhJXwMj0lrMwVE7y8EASVU7uXljCJ8egBMgDd1d+AAwNACSGHolWmBx0MxXvuSkz9sRrcK8jhKr70vFtbhAE2w0e9yeOnMKIE4AZdNvmbRho6ZcHOIUsLPJa/w9JujUG/KKe6bwj5SQVJXW/AonOEOiY65zb3570YbLEi7Zm7miw+IW7j9ZZH0sTA</vt:lpwstr>
  </property>
  <property fmtid="{D5CDD505-2E9C-101B-9397-08002B2CF9AE}" pid="72" name="x1ye=72">
    <vt:lpwstr>YsQiD4bJ7Y7r2whEalO8W1xHBdNNeK+Ga/EAo4N7As3kq3LpLfN1JSt+sHYBP7fYGsLwV1Uu9Boim1A2sr8dbTffNOK8eRaHTSb+VZ8PPlQuuWewX6lHh6jGRwe+LTHcPZl+iqjWU6pixP1uvYSOiKmFDit2mZ/EiSUrbZYHCFgNUFPhfiR+2u6BV6/OqS+SH34VxgmAICVl7DdzN7WPHoaIT3QBKG6ioF9I7OQB0RxdB/xtLYPaQ19lEM8DyPy</vt:lpwstr>
  </property>
  <property fmtid="{D5CDD505-2E9C-101B-9397-08002B2CF9AE}" pid="73" name="x1ye=73">
    <vt:lpwstr>1lpuPsPdi8hfKIuhreTq16Tl7kokZ1Kz80mtY2kg7Dc3WWrXYtsrf5lT8LMdq7CinsArZ9tp+lOLRPIqBvfMzsVZipgXUOrHInEAIngWPlFJaWCQ14OFnDYoCj6mqLgfoTFTHg0uPnWEAUqAGQFl/aD21TR9e2zgmbgSwWtT908vdMRmgbtSvKnrHifmVN37epiGbNVTbnJjiBYxHGIn4+IfY6ioaufdlEevpjbovQ+OZwxdFVaWiMt5lb8y12r</vt:lpwstr>
  </property>
  <property fmtid="{D5CDD505-2E9C-101B-9397-08002B2CF9AE}" pid="74" name="x1ye=74">
    <vt:lpwstr>YwGEfwMy9H5A92md9yEnCN+Dt05+dr4LRh1EMLrgWch3uP3BwJD5I3EzuUB0r5hJ2IFo4X4uuCHiouAoJCEnCx2P35qW1B9uv+PYk9UNDYEBv7+jFsdCsx24552F5s6ZW5zkQaPKF9ZmiC7cMMJRXaXmff0Ti3Mgx/bu5h1umYzwvliEDp+UhyMkjvTFl+pUkVI2OKZ4NO+5IbfsmNOKb7wvVj1nCL4A/cV67ydYBt72osMN+I55GaPpMcGSmhB</vt:lpwstr>
  </property>
  <property fmtid="{D5CDD505-2E9C-101B-9397-08002B2CF9AE}" pid="75" name="x1ye=75">
    <vt:lpwstr>NFFKN+Vkf6047ehWxqTIULGdjOmYteCJnrFUTC9edTJat3fkqNqFDPUJlsAhQ+6bIpc5gNHpez6iyO/XWoCsbFkomQuthoHQGU43bz9pNaUmbMAeInf9U2yUkdoiZGXHpq9+skFGxnyMb1Rm2FA/QgdCOuKcAn4RqKgccjCiwOM5EGFe17r8UNcVVvfo5p4clMB2wdCuDR4ikBLixBC2M6499N1YWFuFp5dJUwurlpA52EeY3b0RZp0kBIrZRkX</vt:lpwstr>
  </property>
  <property fmtid="{D5CDD505-2E9C-101B-9397-08002B2CF9AE}" pid="76" name="x1ye=76">
    <vt:lpwstr>72hS+oF8+eHJfMBUdIEsD9iOBxdxP6dO4lxQnvlseY2PsXOjR98Vyo/02ydiHHUhXjJ+e4Qb3voWqm/OYqhdHqGdTwnkeiQS2oKX/f5v5UtPnabGv+YhlKdys0CFdAC7fykCFmNTh0MLBF2E6/6NGHUuxsagfvrZhEmT8lkpZ18j8zvM3hhuKwRzTd/OCKUnllZPRZEDlvo1NHd4vuFe5p3iuwMOapsDahP755Y2KdiK82rDRzFmcC2MBIsDCRr</vt:lpwstr>
  </property>
  <property fmtid="{D5CDD505-2E9C-101B-9397-08002B2CF9AE}" pid="77" name="x1ye=77">
    <vt:lpwstr>ZBnuVN83gJmvIn1rhoUnh6Ie9/N5pq1m5M3KvEAyOkZYiz+P8muQFPqHvI6QFEys3ETYiDPkePmHqcpM986dnqmM0RQW/XJrFT1/9J5pIroOrZQ6YPtNAGZGNOUlMD6OKwsS3kxsGiOpEJwdjVKX5ZbKOntXwURhOhpMJn4oQNB1fw2If+RGZgR32RNdddOj8jUXN6UJpAltWPuFqFYfY25iEmDe6L4ZdyUBKh4d/PqUnKodLZZ/MW5CRIAf9kg</vt:lpwstr>
  </property>
  <property fmtid="{D5CDD505-2E9C-101B-9397-08002B2CF9AE}" pid="78" name="x1ye=78">
    <vt:lpwstr>5lLNaFRCqx/83d3YJr3WvcbaHrmHhl7+WiiaLwprO93F9uBy24sc5RAQgmpxQL/DODWYG8peVuT6EBcsQ4Tk3SX0dU9UPbfKEQGiRFoSugrsDgnDwGzpOgiMv7SvwgG3CuKQY3mlh8AKJiDXQsvpwzuSkec9m+kz1VAlP8oJagUW/bYHuPF4Y5EUuVd0FTsyRKmRLii59MuD/kYk0nW7cQ2pARrk6uwlgOnPMMZbAL6cEirpDHXnbGvuvfAFx+s</vt:lpwstr>
  </property>
  <property fmtid="{D5CDD505-2E9C-101B-9397-08002B2CF9AE}" pid="79" name="x1ye=79">
    <vt:lpwstr>1sbQFKnD1ilibWb+YECkmqiJ0zmRJxXg5h/qQUK8qOBFbOvZLaiEUfBhmLRDs9C5O6LVIs0H7U+Ebe8IMTjbs0gOi2P19Tsc4/oMIoPhM7stc3NgLGG1JvyURWmjA6ZXEME/Fh+UTFgI5q4of8tlnhFkn/oki6DlEh4kkPUeyaY4BZNKIgnO3sxLIIyIs4sm8kBr9bj2W7BBH1k0gJ+TtdOgV2lKRmAajAo3T0UwuDNw31yySIZpjCJFZE5RzNo</vt:lpwstr>
  </property>
  <property fmtid="{D5CDD505-2E9C-101B-9397-08002B2CF9AE}" pid="80" name="x1ye=8">
    <vt:lpwstr>T/vOUZL+vmEayn/XS9d4rb6Ce6nH9aEBC8sG3QAMg+yoVchtgEZjXCaxmXI6DQypmaBkchCvgWB7uaG2dmtUMkqHIgkG8bA4sbZ/AZ0QNoo8QrWZnukdOTAYPqMVr5TxVQqeuEyAd4shlh6xRvs1vT7+BA3pEWxWl3T40Nyw91c7ZXJ7L67Kb1E+l28spwdP4tcioA5VGsqvCI37XerYIqbt6MK0nGzD8I0+TMYi6TziWeTL7leQMOQX8e6m7R4</vt:lpwstr>
  </property>
  <property fmtid="{D5CDD505-2E9C-101B-9397-08002B2CF9AE}" pid="81" name="x1ye=80">
    <vt:lpwstr>+mmmXRUGVsiNdSO11TdN+68RA19jf04FWd5AjI8NeC1nSd7xN5uy/JpSbFaBZup5otOTuI/Pps7YZHm/2P19wRIMY7L2Q0WHwHxzwYG4dBuL8KJp4TKWi3ZWB/ulUOCLalPaxdClvwDSEzvacXAXcJz8WdRW7HDhtXtqtoEPisllGwnlIWwRjWp55A8PANOnmMIeYIq4tVc3Acimku23SlHn4fMn2vxIHCQTHSuBoeO+Od60jIa1oiKsVnwsepC</vt:lpwstr>
  </property>
  <property fmtid="{D5CDD505-2E9C-101B-9397-08002B2CF9AE}" pid="82" name="x1ye=81">
    <vt:lpwstr>KzZfGPmEMcGaRaqnPr/kWT6/o6rbhJ8Jp/abWgmEv3BVplnD+HEDlfLLtNhXwsz5S+A6GgBBO8h1TG3JAGGmUB8hhMPO362cLdzpI6SiffE2S7MlLGqsOMXYjmbzVSx23lFXlLFLpogr9Gsz9IQfdhbDo0DUcV1KtCFArLNwN00dkU3QrpteHzLwX0lAYZKROIFNt+siLtA12dNQpt/dHOn7VcbBbIwN/2IywwmHIj6yNnvKLW/kVTh146h+Tqr</vt:lpwstr>
  </property>
  <property fmtid="{D5CDD505-2E9C-101B-9397-08002B2CF9AE}" pid="83" name="x1ye=82">
    <vt:lpwstr>vGLhS5zWRNPhdhH5QAE8Ol/+qUyhMQ2VQNZ7JkUyNNqiDSPBi7XONjfcShW/eNt0tPAyXOEfXSD9IAFrrn9ox37DCZFmwZBFuqNkJ1EpVq8v2MkcV0CRrDxV8HARYNMiA+wLNyRGMg5gcI2fWneRWYeelMmcCPmGrPwoL9Iqe8dDEfiaI/8UjrZAzuvINYY8NtvdbjwbEWYBooPPNLL9cTOMgfhrLSdbaerble3Ihf5Zh2jLCKROBW1EIkqpQSv</vt:lpwstr>
  </property>
  <property fmtid="{D5CDD505-2E9C-101B-9397-08002B2CF9AE}" pid="84" name="x1ye=83">
    <vt:lpwstr>3+HkBB8Z5Tb/OWrw9mPz9/2BDuDuRw2EajsfbjlgA1XYPK9cdtxMQjH2s4vbJ0qYQ3ZIo5m6BLW6ukirgU3w42y0IA1w/ZstdQ4gwqsqsv2CJNCT3/wdRcqAvlZy9UpUlmEYaN2KjUZ2YEXAGEquJm/PY5K9GC6SBwGOxbJXgTu+H7UeA0gAlwqo4L4DvF7HiM6pXoauOxLjQ3vYVJTa9X2hYmDOOtVVkw1qpC3k4qJS06g7is6USlXTCR3xTIZ</vt:lpwstr>
  </property>
  <property fmtid="{D5CDD505-2E9C-101B-9397-08002B2CF9AE}" pid="85" name="x1ye=84">
    <vt:lpwstr>MBGcA9r1nIsusuyyoOe3nh6Sf8356NEv8eyL44k3L+4CCYrkcsHeT35AKqpMVO9lNa8+mGcGBtNf3YGxxkaB0Jhm2auh4xeKhm9w90QFEgodAzx13XanCRcJuVV99hX8JMFbgm7ZIFaBg0kh2q71ocSY3U4HFomCIToLt84rhqmuSoEUBVbcDKc23ij33NLzziTcbQ18nn51rVAQ01XjY5wmjEa90NYH84mjI3KUDz281D8OFiB4fMunhwQEOU+</vt:lpwstr>
  </property>
  <property fmtid="{D5CDD505-2E9C-101B-9397-08002B2CF9AE}" pid="86" name="x1ye=85">
    <vt:lpwstr>Hg6AWVvehvHDlrZ8hvsTfFr2WGKYXfdgH64awHt86m2DEdeTVb6AU1RST3h6I/n6RLQcSuMxsOhOD146vwn8v5XSLQyxQ7QNL1QMwtSKcR5a8bC0GOnkZhp9l/m5MJAkYNnV7bSDnlU6mrHguc5w5ZxBq3ITDU06HSsL9pZ1hMCaxvPQsJgSQOHK62Q4H9azwQh0vBeHiKRobOooKMjxjEIP3sX5gmBfj1yFWxnzTOMs1U+vnyJtPlVH5J28Ker</vt:lpwstr>
  </property>
  <property fmtid="{D5CDD505-2E9C-101B-9397-08002B2CF9AE}" pid="87" name="x1ye=86">
    <vt:lpwstr>T0hq0Pov2UEAQNujykxUqBOFl/7l18CmndgaJbrqOx8O07cK90+QOisQ9iG5NPyEt2U3rnOpy/zX3lIzmCs1uqaWiG/6xIgFn0c8y1ZhZN1Y2Az9VFxMn8t8kE0SlZ2bVFtzdRXrIYoi0Er/18BxluLLUJd0dD7Nsuv/k6L6pgyNRgLiAzLPmZ7dO9OL8JObW16nWQd+7ZicdNRlutRtxuiTNtm5jeoZEj1MDCXeXZ7bgQ9uxY87iGtk4iH7urY</vt:lpwstr>
  </property>
  <property fmtid="{D5CDD505-2E9C-101B-9397-08002B2CF9AE}" pid="88" name="x1ye=87">
    <vt:lpwstr>XmQx0ctW4Ez41rzjWIu5bBdIgFyX0CWDSfBSvtDUmKRke58MnkEnlMcTVazKIzJC6hUvve5+0wodM4akm40vRYvZylgR85gddK55xnbt7ovts/7WgD098XxsT0qBdP35CeDvgVZ3zkvFAAPKIP7yaVWcJEF78HGxH14CqsxPb6/c2gAy/4PaA8/aGmkmLEkZbPT81NDp3n+V/JskK2MkMKfF+Y5sHNU5+PaI2entWDnuQCj4+0rKlCqgZBRjBPv</vt:lpwstr>
  </property>
  <property fmtid="{D5CDD505-2E9C-101B-9397-08002B2CF9AE}" pid="89" name="x1ye=88">
    <vt:lpwstr>KKWyaKCUh2TGx+bQLyikFY5z9Z5GXLY87v7mo0GTHr/qkicoon2kbDP1gmbASTbe5Rxm6xGFmgJtJmLTXcASiR+AgLOeDV755eVAkPR0Mi4gO2tsgtFvIl5pXMpNBkEhoumoZ1r//v0Hq16iszhXAAA=</vt:lpwstr>
  </property>
  <property fmtid="{D5CDD505-2E9C-101B-9397-08002B2CF9AE}" pid="90" name="x1ye=9">
    <vt:lpwstr>PeL7yrWB1QDB6daATHbY4lA7Er/ETk28falzNzlkuYLfvCa04ldt94x3A9CVF2chdi+lvcY9y+XmZElEmbNgcKLpOjpciQKqbHgI9oBVrmLIIMWbPmhx1dgo4G2SGYrcP4v0Np3tq4vLAsfPcnq9G5sKxuNEb1MnMTVK7duUCp6PDe4M8gKrJgH857EjBAXewpGqsao4r+PKDic4VMYRm/xIFTBX3mxOxiTIheynoxV77/KUpVTUEk8YRxThE9y</vt:lpwstr>
  </property>
</Properties>
</file>